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875" w:rsidRPr="003824F7" w:rsidRDefault="00CA5875" w:rsidP="00CA5875">
      <w:pPr>
        <w:jc w:val="center"/>
        <w:rPr>
          <w:rFonts w:ascii="Garamond" w:hAnsi="Garamond"/>
          <w:u w:val="single"/>
        </w:rPr>
      </w:pPr>
      <w:r w:rsidRPr="003824F7">
        <w:rPr>
          <w:rFonts w:ascii="Garamond" w:hAnsi="Garamond"/>
          <w:u w:val="single"/>
        </w:rPr>
        <w:t>WR 222 Essay 2: Argument of Definition</w:t>
      </w:r>
    </w:p>
    <w:p w:rsidR="00CA5875" w:rsidRPr="003824F7" w:rsidRDefault="00CA5875">
      <w:pPr>
        <w:rPr>
          <w:rFonts w:ascii="Garamond" w:hAnsi="Garamond"/>
          <w:u w:val="single"/>
        </w:rPr>
      </w:pPr>
    </w:p>
    <w:p w:rsidR="006B37F0" w:rsidRDefault="006B37F0" w:rsidP="006B37F0">
      <w:pPr>
        <w:widowControl w:val="0"/>
        <w:autoSpaceDE w:val="0"/>
        <w:autoSpaceDN w:val="0"/>
        <w:adjustRightInd w:val="0"/>
        <w:rPr>
          <w:rFonts w:ascii="Garamond" w:hAnsi="Garamond" w:cs="Times"/>
          <w:szCs w:val="32"/>
        </w:rPr>
      </w:pPr>
      <w:r w:rsidRPr="00CA5875">
        <w:rPr>
          <w:rFonts w:ascii="Garamond" w:hAnsi="Garamond"/>
        </w:rPr>
        <w:t xml:space="preserve">Words used in the public realm often have slippery definitions that change with time. For example, </w:t>
      </w:r>
      <w:proofErr w:type="gramStart"/>
      <w:r w:rsidRPr="00CA5875">
        <w:rPr>
          <w:rFonts w:ascii="Garamond" w:hAnsi="Garamond"/>
        </w:rPr>
        <w:t>terms like “feminist” and “elite” are used proudly by some but insultingly by others</w:t>
      </w:r>
      <w:proofErr w:type="gramEnd"/>
      <w:r w:rsidRPr="00CA5875">
        <w:rPr>
          <w:rFonts w:ascii="Garamond" w:hAnsi="Garamond"/>
        </w:rPr>
        <w:t xml:space="preserve">. </w:t>
      </w:r>
      <w:r w:rsidR="00E62898">
        <w:rPr>
          <w:rFonts w:ascii="Garamond" w:hAnsi="Garamond" w:cs="Times"/>
          <w:szCs w:val="32"/>
        </w:rPr>
        <w:t>D</w:t>
      </w:r>
      <w:r w:rsidR="003824F7" w:rsidRPr="003824F7">
        <w:rPr>
          <w:rFonts w:ascii="Garamond" w:hAnsi="Garamond" w:cs="Times"/>
          <w:szCs w:val="32"/>
        </w:rPr>
        <w:t>efinitional arguments are particularly powerful in that they help us to recognize that classifications change over time and are the result of cultural, social, and politic</w:t>
      </w:r>
      <w:r>
        <w:rPr>
          <w:rFonts w:ascii="Garamond" w:hAnsi="Garamond" w:cs="Times"/>
          <w:szCs w:val="32"/>
        </w:rPr>
        <w:t>al forces that may come and go. Definitions are not “natural” – societies and individuals create them.</w:t>
      </w:r>
    </w:p>
    <w:p w:rsidR="00E62898" w:rsidRDefault="00E62898" w:rsidP="006B37F0">
      <w:pPr>
        <w:widowControl w:val="0"/>
        <w:autoSpaceDE w:val="0"/>
        <w:autoSpaceDN w:val="0"/>
        <w:adjustRightInd w:val="0"/>
        <w:rPr>
          <w:rFonts w:ascii="Garamond" w:hAnsi="Garamond" w:cs="Times"/>
          <w:szCs w:val="32"/>
        </w:rPr>
      </w:pPr>
    </w:p>
    <w:p w:rsidR="00E62898" w:rsidRPr="00CA5875" w:rsidRDefault="00E62898" w:rsidP="00E62898">
      <w:pPr>
        <w:rPr>
          <w:rFonts w:ascii="Garamond" w:hAnsi="Garamond"/>
        </w:rPr>
      </w:pPr>
      <w:r w:rsidRPr="00CA5875">
        <w:rPr>
          <w:rFonts w:ascii="Garamond" w:hAnsi="Garamond"/>
          <w:b/>
        </w:rPr>
        <w:t>Proposal</w:t>
      </w:r>
      <w:r>
        <w:rPr>
          <w:rFonts w:ascii="Garamond" w:hAnsi="Garamond"/>
        </w:rPr>
        <w:t xml:space="preserve">: </w:t>
      </w:r>
      <w:r w:rsidR="0007664A">
        <w:rPr>
          <w:rFonts w:ascii="Garamond" w:hAnsi="Garamond"/>
        </w:rPr>
        <w:tab/>
      </w:r>
      <w:r w:rsidR="0007664A">
        <w:rPr>
          <w:rFonts w:ascii="Garamond" w:hAnsi="Garamond"/>
        </w:rPr>
        <w:tab/>
      </w:r>
      <w:r>
        <w:rPr>
          <w:rFonts w:ascii="Garamond" w:hAnsi="Garamond"/>
        </w:rPr>
        <w:t>Due on Blackboa</w:t>
      </w:r>
      <w:r w:rsidRPr="00CA5875">
        <w:rPr>
          <w:rFonts w:ascii="Garamond" w:hAnsi="Garamond"/>
        </w:rPr>
        <w:t xml:space="preserve">rd by </w:t>
      </w:r>
      <w:r>
        <w:rPr>
          <w:rFonts w:ascii="Garamond" w:hAnsi="Garamond"/>
        </w:rPr>
        <w:t xml:space="preserve">midnight on </w:t>
      </w:r>
      <w:r w:rsidR="0007664A">
        <w:rPr>
          <w:rFonts w:ascii="Garamond" w:hAnsi="Garamond"/>
        </w:rPr>
        <w:t>Monday, 2/6</w:t>
      </w:r>
    </w:p>
    <w:p w:rsidR="00E62898" w:rsidRPr="00CA5875" w:rsidRDefault="00E62898" w:rsidP="00E62898">
      <w:pPr>
        <w:rPr>
          <w:rFonts w:ascii="Garamond" w:hAnsi="Garamond"/>
        </w:rPr>
      </w:pPr>
      <w:r w:rsidRPr="00CA5875">
        <w:rPr>
          <w:rFonts w:ascii="Garamond" w:hAnsi="Garamond"/>
          <w:b/>
        </w:rPr>
        <w:t>Peer Review Draft</w:t>
      </w:r>
      <w:r>
        <w:rPr>
          <w:rFonts w:ascii="Garamond" w:hAnsi="Garamond"/>
        </w:rPr>
        <w:t xml:space="preserve">: </w:t>
      </w:r>
      <w:r w:rsidR="0007664A">
        <w:rPr>
          <w:rFonts w:ascii="Garamond" w:hAnsi="Garamond"/>
        </w:rPr>
        <w:tab/>
      </w:r>
      <w:r>
        <w:rPr>
          <w:rFonts w:ascii="Garamond" w:hAnsi="Garamond"/>
        </w:rPr>
        <w:t xml:space="preserve">Due </w:t>
      </w:r>
      <w:r w:rsidRPr="00CA5875">
        <w:rPr>
          <w:rFonts w:ascii="Garamond" w:hAnsi="Garamond"/>
        </w:rPr>
        <w:t xml:space="preserve">in class on </w:t>
      </w:r>
      <w:r w:rsidR="0007664A">
        <w:rPr>
          <w:rFonts w:ascii="Garamond" w:hAnsi="Garamond"/>
        </w:rPr>
        <w:t>Friday</w:t>
      </w:r>
      <w:r>
        <w:rPr>
          <w:rFonts w:ascii="Garamond" w:hAnsi="Garamond"/>
        </w:rPr>
        <w:t xml:space="preserve">, </w:t>
      </w:r>
      <w:r w:rsidR="0007664A">
        <w:rPr>
          <w:rFonts w:ascii="Garamond" w:hAnsi="Garamond"/>
        </w:rPr>
        <w:t>2/17</w:t>
      </w:r>
    </w:p>
    <w:p w:rsidR="00E62898" w:rsidRPr="00CA5875" w:rsidRDefault="00E62898" w:rsidP="00E62898">
      <w:pPr>
        <w:rPr>
          <w:rFonts w:ascii="Garamond" w:hAnsi="Garamond"/>
        </w:rPr>
      </w:pPr>
      <w:r w:rsidRPr="00CA5875">
        <w:rPr>
          <w:rFonts w:ascii="Garamond" w:hAnsi="Garamond"/>
          <w:b/>
        </w:rPr>
        <w:t>Final</w:t>
      </w:r>
      <w:r w:rsidR="0007664A">
        <w:rPr>
          <w:rFonts w:ascii="Garamond" w:hAnsi="Garamond"/>
          <w:b/>
        </w:rPr>
        <w:t xml:space="preserve"> Portfolio*:</w:t>
      </w:r>
      <w:r w:rsidR="0007664A">
        <w:rPr>
          <w:rFonts w:ascii="Garamond" w:hAnsi="Garamond"/>
        </w:rPr>
        <w:tab/>
      </w:r>
      <w:r w:rsidRPr="00CA5875">
        <w:rPr>
          <w:rFonts w:ascii="Garamond" w:hAnsi="Garamond"/>
        </w:rPr>
        <w:t xml:space="preserve">Due in class on </w:t>
      </w:r>
      <w:r w:rsidR="0007664A">
        <w:rPr>
          <w:rFonts w:ascii="Garamond" w:hAnsi="Garamond"/>
        </w:rPr>
        <w:t>Wednesday</w:t>
      </w:r>
      <w:r>
        <w:rPr>
          <w:rFonts w:ascii="Garamond" w:hAnsi="Garamond"/>
        </w:rPr>
        <w:t xml:space="preserve">, </w:t>
      </w:r>
      <w:r w:rsidR="0007664A">
        <w:rPr>
          <w:rFonts w:ascii="Garamond" w:hAnsi="Garamond"/>
        </w:rPr>
        <w:t>2/22</w:t>
      </w:r>
    </w:p>
    <w:p w:rsidR="006B37F0" w:rsidRPr="0007664A" w:rsidRDefault="0007664A" w:rsidP="0007664A">
      <w:pPr>
        <w:ind w:left="720"/>
        <w:rPr>
          <w:rFonts w:ascii="Garamond" w:hAnsi="Garamond"/>
          <w:sz w:val="20"/>
        </w:rPr>
      </w:pPr>
      <w:r w:rsidRPr="0007664A">
        <w:rPr>
          <w:rFonts w:ascii="Garamond" w:hAnsi="Garamond"/>
          <w:sz w:val="20"/>
        </w:rPr>
        <w:t>*</w:t>
      </w:r>
      <w:proofErr w:type="gramStart"/>
      <w:r w:rsidR="00E62898" w:rsidRPr="0007664A">
        <w:rPr>
          <w:rFonts w:ascii="Garamond" w:hAnsi="Garamond"/>
          <w:sz w:val="20"/>
        </w:rPr>
        <w:t>peer</w:t>
      </w:r>
      <w:proofErr w:type="gramEnd"/>
      <w:r w:rsidR="00E62898" w:rsidRPr="0007664A">
        <w:rPr>
          <w:rFonts w:ascii="Garamond" w:hAnsi="Garamond"/>
          <w:sz w:val="20"/>
        </w:rPr>
        <w:t xml:space="preserve"> dr</w:t>
      </w:r>
      <w:r>
        <w:rPr>
          <w:rFonts w:ascii="Garamond" w:hAnsi="Garamond"/>
          <w:sz w:val="20"/>
        </w:rPr>
        <w:t>aft, peer review sheet</w:t>
      </w:r>
      <w:r w:rsidR="00E62898" w:rsidRPr="0007664A">
        <w:rPr>
          <w:rFonts w:ascii="Garamond" w:hAnsi="Garamond"/>
          <w:sz w:val="20"/>
        </w:rPr>
        <w:t xml:space="preserve">, rubric, final draft, </w:t>
      </w:r>
      <w:r w:rsidR="006D7FE0" w:rsidRPr="0007664A">
        <w:rPr>
          <w:rFonts w:ascii="Garamond" w:hAnsi="Garamond"/>
          <w:sz w:val="20"/>
        </w:rPr>
        <w:t xml:space="preserve">rhetorical analysis, </w:t>
      </w:r>
      <w:r>
        <w:rPr>
          <w:rFonts w:ascii="Garamond" w:hAnsi="Garamond"/>
          <w:sz w:val="20"/>
        </w:rPr>
        <w:t xml:space="preserve">blue slips from </w:t>
      </w:r>
      <w:r w:rsidR="00E62898" w:rsidRPr="0007664A">
        <w:rPr>
          <w:rFonts w:ascii="Garamond" w:hAnsi="Garamond"/>
          <w:sz w:val="20"/>
        </w:rPr>
        <w:t>Writing Center (if any)</w:t>
      </w:r>
    </w:p>
    <w:p w:rsidR="006B37F0" w:rsidRPr="0007664A" w:rsidRDefault="006B37F0" w:rsidP="006B37F0">
      <w:pPr>
        <w:rPr>
          <w:rFonts w:ascii="Garamond" w:hAnsi="Garamond"/>
          <w:sz w:val="20"/>
        </w:rPr>
      </w:pPr>
    </w:p>
    <w:p w:rsidR="006B37F0" w:rsidRDefault="006B37F0" w:rsidP="006B37F0">
      <w:pPr>
        <w:rPr>
          <w:rFonts w:ascii="Garamond" w:hAnsi="Garamond"/>
          <w:b/>
        </w:rPr>
      </w:pPr>
      <w:r>
        <w:rPr>
          <w:rFonts w:ascii="Garamond" w:hAnsi="Garamond"/>
          <w:b/>
        </w:rPr>
        <w:t>Steps:</w:t>
      </w:r>
    </w:p>
    <w:p w:rsidR="006B37F0" w:rsidRPr="006D7FE0" w:rsidRDefault="006B37F0" w:rsidP="006B37F0">
      <w:pPr>
        <w:rPr>
          <w:rFonts w:ascii="Garamond" w:hAnsi="Garamond"/>
        </w:rPr>
      </w:pPr>
      <w:r w:rsidRPr="00CA5875">
        <w:rPr>
          <w:rFonts w:ascii="Garamond" w:hAnsi="Garamond"/>
          <w:b/>
        </w:rPr>
        <w:t>Pick a term/symbol/image to define.</w:t>
      </w:r>
      <w:r w:rsidR="006D7FE0">
        <w:rPr>
          <w:rFonts w:ascii="Garamond" w:hAnsi="Garamond"/>
          <w:b/>
        </w:rPr>
        <w:t xml:space="preserve"> </w:t>
      </w:r>
      <w:r w:rsidR="006D7FE0">
        <w:rPr>
          <w:rFonts w:ascii="Garamond" w:hAnsi="Garamond"/>
        </w:rPr>
        <w:t>(See below for examples.)</w:t>
      </w:r>
    </w:p>
    <w:p w:rsidR="006B37F0" w:rsidRPr="00CA5875" w:rsidRDefault="006B37F0" w:rsidP="006B37F0">
      <w:pPr>
        <w:rPr>
          <w:rFonts w:ascii="Garamond" w:hAnsi="Garamond"/>
        </w:rPr>
      </w:pPr>
      <w:r w:rsidRPr="00D26E61">
        <w:rPr>
          <w:rFonts w:ascii="Garamond" w:hAnsi="Garamond"/>
        </w:rPr>
        <w:t xml:space="preserve">Note: The term must be arguable. This means that you will be able to find credible sources that disagree with your definition. For example, arguing that “racism” should include racist comments directed toward Mexican-Americans does not meet the requirements for this assignment, because that is already the legal, </w:t>
      </w:r>
      <w:proofErr w:type="gramStart"/>
      <w:r w:rsidRPr="00D26E61">
        <w:rPr>
          <w:rFonts w:ascii="Garamond" w:hAnsi="Garamond"/>
        </w:rPr>
        <w:t>commonly-held</w:t>
      </w:r>
      <w:proofErr w:type="gramEnd"/>
      <w:r w:rsidRPr="00D26E61">
        <w:rPr>
          <w:rFonts w:ascii="Garamond" w:hAnsi="Garamond"/>
        </w:rPr>
        <w:t xml:space="preserve"> definition and there isn’t a rational counter argument.  </w:t>
      </w:r>
    </w:p>
    <w:p w:rsidR="006B37F0" w:rsidRPr="00CA5875" w:rsidRDefault="006B37F0" w:rsidP="006B37F0">
      <w:pPr>
        <w:rPr>
          <w:rFonts w:ascii="Garamond" w:hAnsi="Garamond"/>
        </w:rPr>
      </w:pPr>
    </w:p>
    <w:p w:rsidR="006B37F0" w:rsidRPr="00CA5875" w:rsidRDefault="006B37F0" w:rsidP="006B37F0">
      <w:pPr>
        <w:rPr>
          <w:rFonts w:ascii="Garamond" w:hAnsi="Garamond"/>
          <w:b/>
        </w:rPr>
      </w:pPr>
      <w:r w:rsidRPr="00CA5875">
        <w:rPr>
          <w:rFonts w:ascii="Garamond" w:hAnsi="Garamond"/>
          <w:b/>
        </w:rPr>
        <w:t>Research your term.</w:t>
      </w:r>
    </w:p>
    <w:p w:rsidR="006B37F0" w:rsidRPr="00CA5875" w:rsidRDefault="006B37F0" w:rsidP="0007664A">
      <w:pPr>
        <w:tabs>
          <w:tab w:val="left" w:pos="3420"/>
        </w:tabs>
        <w:rPr>
          <w:rFonts w:ascii="Garamond" w:hAnsi="Garamond"/>
        </w:rPr>
      </w:pPr>
      <w:r w:rsidRPr="00CA5875">
        <w:rPr>
          <w:rFonts w:ascii="Garamond" w:hAnsi="Garamond"/>
        </w:rPr>
        <w:t>Start with the d</w:t>
      </w:r>
      <w:r w:rsidR="006D7FE0">
        <w:rPr>
          <w:rFonts w:ascii="Garamond" w:hAnsi="Garamond"/>
        </w:rPr>
        <w:t>ictionary</w:t>
      </w:r>
      <w:r w:rsidR="0007664A">
        <w:rPr>
          <w:rFonts w:ascii="Garamond" w:hAnsi="Garamond"/>
        </w:rPr>
        <w:t xml:space="preserve"> (the </w:t>
      </w:r>
      <w:r w:rsidR="0007664A">
        <w:rPr>
          <w:rFonts w:ascii="Garamond" w:hAnsi="Garamond"/>
          <w:i/>
        </w:rPr>
        <w:t xml:space="preserve">OED </w:t>
      </w:r>
      <w:r w:rsidR="0007664A">
        <w:rPr>
          <w:rFonts w:ascii="Garamond" w:hAnsi="Garamond"/>
        </w:rPr>
        <w:t>is a great source)</w:t>
      </w:r>
      <w:r w:rsidR="006D7FE0">
        <w:rPr>
          <w:rFonts w:ascii="Garamond" w:hAnsi="Garamond"/>
        </w:rPr>
        <w:t>. Then look at op-</w:t>
      </w:r>
      <w:proofErr w:type="spellStart"/>
      <w:r w:rsidR="006D7FE0">
        <w:rPr>
          <w:rFonts w:ascii="Garamond" w:hAnsi="Garamond"/>
        </w:rPr>
        <w:t>eds</w:t>
      </w:r>
      <w:proofErr w:type="spellEnd"/>
      <w:r w:rsidR="006D7FE0">
        <w:rPr>
          <w:rFonts w:ascii="Garamond" w:hAnsi="Garamond"/>
        </w:rPr>
        <w:t xml:space="preserve"> </w:t>
      </w:r>
      <w:r w:rsidRPr="00CA5875">
        <w:rPr>
          <w:rFonts w:ascii="Garamond" w:hAnsi="Garamond"/>
        </w:rPr>
        <w:t xml:space="preserve">and reliable blogs. Use the Valley Library. Remember to look for sources that agree </w:t>
      </w:r>
      <w:r w:rsidRPr="00CA5875">
        <w:rPr>
          <w:rFonts w:ascii="Garamond" w:hAnsi="Garamond"/>
          <w:i/>
        </w:rPr>
        <w:t>and</w:t>
      </w:r>
      <w:r w:rsidRPr="00CA5875">
        <w:rPr>
          <w:rFonts w:ascii="Garamond" w:hAnsi="Garamond"/>
        </w:rPr>
        <w:t xml:space="preserve"> disagree with you.</w:t>
      </w:r>
    </w:p>
    <w:p w:rsidR="00E62898" w:rsidRPr="006B37F0" w:rsidRDefault="00E62898" w:rsidP="006B37F0">
      <w:pPr>
        <w:rPr>
          <w:rFonts w:ascii="Garamond" w:hAnsi="Garamond"/>
        </w:rPr>
      </w:pPr>
    </w:p>
    <w:p w:rsidR="006B37F0" w:rsidRPr="00CA5875" w:rsidRDefault="006B37F0" w:rsidP="006B37F0">
      <w:pPr>
        <w:rPr>
          <w:rFonts w:ascii="Garamond" w:hAnsi="Garamond"/>
          <w:b/>
        </w:rPr>
      </w:pPr>
      <w:r w:rsidRPr="00CA5875">
        <w:rPr>
          <w:rFonts w:ascii="Garamond" w:hAnsi="Garamond"/>
          <w:b/>
        </w:rPr>
        <w:t>Create your definition and start writing.</w:t>
      </w:r>
    </w:p>
    <w:p w:rsidR="00FA211C" w:rsidRDefault="006B37F0" w:rsidP="006B37F0">
      <w:pPr>
        <w:widowControl w:val="0"/>
        <w:tabs>
          <w:tab w:val="left" w:pos="220"/>
          <w:tab w:val="left" w:pos="720"/>
        </w:tabs>
        <w:autoSpaceDE w:val="0"/>
        <w:autoSpaceDN w:val="0"/>
        <w:adjustRightInd w:val="0"/>
        <w:rPr>
          <w:rFonts w:ascii="Garamond" w:hAnsi="Garamond" w:cs="Times"/>
          <w:szCs w:val="32"/>
        </w:rPr>
      </w:pPr>
      <w:r w:rsidRPr="00CA5875">
        <w:rPr>
          <w:rFonts w:ascii="Garamond" w:hAnsi="Garamond"/>
        </w:rPr>
        <w:t>You</w:t>
      </w:r>
      <w:r>
        <w:rPr>
          <w:rFonts w:ascii="Garamond" w:hAnsi="Garamond"/>
        </w:rPr>
        <w:t>r</w:t>
      </w:r>
      <w:r w:rsidRPr="00CA5875">
        <w:rPr>
          <w:rFonts w:ascii="Garamond" w:hAnsi="Garamond"/>
        </w:rPr>
        <w:t xml:space="preserve"> paper should include:</w:t>
      </w:r>
      <w:r w:rsidRPr="006B37F0">
        <w:rPr>
          <w:rFonts w:ascii="Garamond" w:hAnsi="Garamond" w:cs="Times"/>
          <w:szCs w:val="32"/>
        </w:rPr>
        <w:t xml:space="preserve"> </w:t>
      </w:r>
    </w:p>
    <w:p w:rsidR="002157D3" w:rsidRPr="003824F7" w:rsidRDefault="0007664A" w:rsidP="0007664A">
      <w:pPr>
        <w:widowControl w:val="0"/>
        <w:numPr>
          <w:ilvl w:val="0"/>
          <w:numId w:val="14"/>
        </w:numPr>
        <w:tabs>
          <w:tab w:val="left" w:pos="220"/>
          <w:tab w:val="left" w:pos="720"/>
        </w:tabs>
        <w:autoSpaceDE w:val="0"/>
        <w:autoSpaceDN w:val="0"/>
        <w:adjustRightInd w:val="0"/>
        <w:ind w:left="720" w:hanging="720"/>
        <w:rPr>
          <w:rFonts w:ascii="Garamond" w:hAnsi="Garamond" w:cs="Times"/>
          <w:szCs w:val="32"/>
        </w:rPr>
      </w:pPr>
      <w:r>
        <w:rPr>
          <w:rFonts w:ascii="Garamond" w:hAnsi="Garamond" w:cs="Times"/>
          <w:szCs w:val="32"/>
        </w:rPr>
        <w:t>Awareness</w:t>
      </w:r>
      <w:r w:rsidR="002157D3" w:rsidRPr="003824F7">
        <w:rPr>
          <w:rFonts w:ascii="Garamond" w:hAnsi="Garamond" w:cs="Times"/>
          <w:szCs w:val="32"/>
        </w:rPr>
        <w:t xml:space="preserve"> of a specific </w:t>
      </w:r>
      <w:r>
        <w:rPr>
          <w:rFonts w:ascii="Garamond" w:hAnsi="Garamond" w:cs="Times"/>
          <w:szCs w:val="32"/>
        </w:rPr>
        <w:t xml:space="preserve">audience and </w:t>
      </w:r>
      <w:r>
        <w:rPr>
          <w:rFonts w:ascii="Garamond" w:hAnsi="Garamond" w:cs="Times"/>
          <w:b/>
          <w:szCs w:val="32"/>
        </w:rPr>
        <w:t>publication</w:t>
      </w:r>
      <w:r w:rsidR="002157D3" w:rsidRPr="003824F7">
        <w:rPr>
          <w:rFonts w:ascii="Garamond" w:hAnsi="Garamond" w:cs="Times"/>
          <w:szCs w:val="32"/>
        </w:rPr>
        <w:t xml:space="preserve"> </w:t>
      </w:r>
      <w:r>
        <w:rPr>
          <w:rFonts w:ascii="Garamond" w:hAnsi="Garamond" w:cs="Times"/>
          <w:szCs w:val="32"/>
        </w:rPr>
        <w:t>for</w:t>
      </w:r>
      <w:r w:rsidR="002157D3" w:rsidRPr="003824F7">
        <w:rPr>
          <w:rFonts w:ascii="Garamond" w:hAnsi="Garamond" w:cs="Times"/>
          <w:szCs w:val="32"/>
        </w:rPr>
        <w:t xml:space="preserve"> which you will be </w:t>
      </w:r>
      <w:r>
        <w:rPr>
          <w:rFonts w:ascii="Garamond" w:hAnsi="Garamond" w:cs="Times"/>
          <w:szCs w:val="32"/>
        </w:rPr>
        <w:t>writing</w:t>
      </w:r>
      <w:r w:rsidR="002157D3" w:rsidRPr="003824F7">
        <w:rPr>
          <w:rFonts w:ascii="Garamond" w:hAnsi="Garamond" w:cs="Times"/>
          <w:szCs w:val="32"/>
        </w:rPr>
        <w:t xml:space="preserve"> and consideration of how your </w:t>
      </w:r>
      <w:r>
        <w:rPr>
          <w:rFonts w:ascii="Garamond" w:hAnsi="Garamond" w:cs="Times"/>
          <w:szCs w:val="32"/>
        </w:rPr>
        <w:t>identification</w:t>
      </w:r>
      <w:r w:rsidR="002157D3" w:rsidRPr="003824F7">
        <w:rPr>
          <w:rFonts w:ascii="Garamond" w:hAnsi="Garamond" w:cs="Times"/>
          <w:szCs w:val="32"/>
        </w:rPr>
        <w:t xml:space="preserve"> of that audience informs your definitional argument</w:t>
      </w:r>
    </w:p>
    <w:p w:rsidR="006B37F0" w:rsidRPr="00FA211C" w:rsidRDefault="00FA211C" w:rsidP="00FA211C">
      <w:pPr>
        <w:pStyle w:val="ListParagraph"/>
        <w:widowControl w:val="0"/>
        <w:numPr>
          <w:ilvl w:val="0"/>
          <w:numId w:val="14"/>
        </w:numPr>
        <w:tabs>
          <w:tab w:val="left" w:pos="220"/>
          <w:tab w:val="left" w:pos="720"/>
        </w:tabs>
        <w:autoSpaceDE w:val="0"/>
        <w:autoSpaceDN w:val="0"/>
        <w:adjustRightInd w:val="0"/>
        <w:rPr>
          <w:rFonts w:ascii="Garamond" w:hAnsi="Garamond" w:cs="Times"/>
          <w:szCs w:val="32"/>
        </w:rPr>
      </w:pPr>
      <w:r>
        <w:rPr>
          <w:rFonts w:ascii="Garamond" w:hAnsi="Garamond" w:cs="Times"/>
          <w:szCs w:val="32"/>
        </w:rPr>
        <w:t xml:space="preserve">A strong and engaging </w:t>
      </w:r>
      <w:r w:rsidRPr="002157D3">
        <w:rPr>
          <w:rFonts w:ascii="Garamond" w:hAnsi="Garamond" w:cs="Times"/>
          <w:b/>
          <w:szCs w:val="32"/>
        </w:rPr>
        <w:t>introduction</w:t>
      </w:r>
      <w:r>
        <w:rPr>
          <w:rFonts w:ascii="Garamond" w:hAnsi="Garamond" w:cs="Times"/>
          <w:szCs w:val="32"/>
        </w:rPr>
        <w:t xml:space="preserve"> that grabs the reader’s interest</w:t>
      </w:r>
    </w:p>
    <w:p w:rsidR="006B37F0" w:rsidRDefault="006B37F0" w:rsidP="006B37F0">
      <w:pPr>
        <w:widowControl w:val="0"/>
        <w:numPr>
          <w:ilvl w:val="0"/>
          <w:numId w:val="6"/>
        </w:numPr>
        <w:tabs>
          <w:tab w:val="left" w:pos="220"/>
          <w:tab w:val="left" w:pos="720"/>
        </w:tabs>
        <w:autoSpaceDE w:val="0"/>
        <w:autoSpaceDN w:val="0"/>
        <w:adjustRightInd w:val="0"/>
        <w:ind w:hanging="720"/>
        <w:rPr>
          <w:rFonts w:ascii="Garamond" w:hAnsi="Garamond" w:cs="Times"/>
          <w:szCs w:val="32"/>
        </w:rPr>
      </w:pPr>
      <w:r>
        <w:rPr>
          <w:rFonts w:ascii="Garamond" w:hAnsi="Garamond" w:cs="Times"/>
          <w:szCs w:val="32"/>
        </w:rPr>
        <w:t>C</w:t>
      </w:r>
      <w:r w:rsidRPr="003824F7">
        <w:rPr>
          <w:rFonts w:ascii="Garamond" w:hAnsi="Garamond" w:cs="Times"/>
          <w:szCs w:val="32"/>
        </w:rPr>
        <w:t xml:space="preserve">lear </w:t>
      </w:r>
      <w:r w:rsidRPr="00EB66C4">
        <w:rPr>
          <w:rFonts w:ascii="Garamond" w:hAnsi="Garamond" w:cs="Times"/>
          <w:b/>
          <w:szCs w:val="32"/>
        </w:rPr>
        <w:t>thesis</w:t>
      </w:r>
      <w:r>
        <w:rPr>
          <w:rFonts w:ascii="Garamond" w:hAnsi="Garamond" w:cs="Times"/>
          <w:szCs w:val="32"/>
        </w:rPr>
        <w:t xml:space="preserve"> (</w:t>
      </w:r>
      <w:r w:rsidRPr="003824F7">
        <w:rPr>
          <w:rFonts w:ascii="Garamond" w:hAnsi="Garamond" w:cs="Times"/>
          <w:szCs w:val="32"/>
        </w:rPr>
        <w:t xml:space="preserve">claim </w:t>
      </w:r>
      <w:r>
        <w:rPr>
          <w:rFonts w:ascii="Garamond" w:hAnsi="Garamond" w:cs="Times"/>
          <w:szCs w:val="32"/>
        </w:rPr>
        <w:t xml:space="preserve">and reason) </w:t>
      </w:r>
      <w:r w:rsidRPr="003824F7">
        <w:rPr>
          <w:rFonts w:ascii="Garamond" w:hAnsi="Garamond" w:cs="Times"/>
          <w:szCs w:val="32"/>
        </w:rPr>
        <w:t xml:space="preserve">involving a </w:t>
      </w:r>
      <w:r>
        <w:rPr>
          <w:rFonts w:ascii="Garamond" w:hAnsi="Garamond" w:cs="Times"/>
          <w:szCs w:val="32"/>
        </w:rPr>
        <w:t>matter</w:t>
      </w:r>
      <w:r w:rsidRPr="003824F7">
        <w:rPr>
          <w:rFonts w:ascii="Garamond" w:hAnsi="Garamond" w:cs="Times"/>
          <w:szCs w:val="32"/>
        </w:rPr>
        <w:t xml:space="preserve"> of definition</w:t>
      </w:r>
    </w:p>
    <w:p w:rsidR="006B37F0" w:rsidRPr="006B37F0" w:rsidRDefault="006B37F0" w:rsidP="006B37F0">
      <w:pPr>
        <w:widowControl w:val="0"/>
        <w:numPr>
          <w:ilvl w:val="0"/>
          <w:numId w:val="6"/>
        </w:numPr>
        <w:tabs>
          <w:tab w:val="left" w:pos="220"/>
          <w:tab w:val="left" w:pos="720"/>
        </w:tabs>
        <w:autoSpaceDE w:val="0"/>
        <w:autoSpaceDN w:val="0"/>
        <w:adjustRightInd w:val="0"/>
        <w:ind w:hanging="720"/>
        <w:rPr>
          <w:rFonts w:ascii="Garamond" w:hAnsi="Garamond" w:cs="Times"/>
          <w:szCs w:val="32"/>
        </w:rPr>
      </w:pPr>
      <w:r>
        <w:rPr>
          <w:rFonts w:ascii="Garamond" w:hAnsi="Garamond" w:cs="Times"/>
          <w:szCs w:val="32"/>
        </w:rPr>
        <w:t>G</w:t>
      </w:r>
      <w:r w:rsidRPr="006B37F0">
        <w:rPr>
          <w:rFonts w:ascii="Garamond" w:hAnsi="Garamond" w:cs="Times"/>
          <w:szCs w:val="32"/>
        </w:rPr>
        <w:t xml:space="preserve">eneral </w:t>
      </w:r>
      <w:r w:rsidRPr="00EB66C4">
        <w:rPr>
          <w:rFonts w:ascii="Garamond" w:hAnsi="Garamond" w:cs="Times"/>
          <w:b/>
          <w:szCs w:val="32"/>
        </w:rPr>
        <w:t>definition</w:t>
      </w:r>
      <w:r w:rsidR="00EB66C4">
        <w:rPr>
          <w:rFonts w:ascii="Garamond" w:hAnsi="Garamond" w:cs="Times"/>
          <w:szCs w:val="32"/>
        </w:rPr>
        <w:t xml:space="preserve"> of </w:t>
      </w:r>
      <w:r w:rsidRPr="006B37F0">
        <w:rPr>
          <w:rFonts w:ascii="Garamond" w:hAnsi="Garamond" w:cs="Times"/>
          <w:szCs w:val="32"/>
        </w:rPr>
        <w:t xml:space="preserve">key term that </w:t>
      </w:r>
      <w:r w:rsidR="00EB66C4">
        <w:rPr>
          <w:rFonts w:ascii="Garamond" w:hAnsi="Garamond" w:cs="Times"/>
          <w:szCs w:val="32"/>
        </w:rPr>
        <w:t>is</w:t>
      </w:r>
      <w:r w:rsidRPr="006B37F0">
        <w:rPr>
          <w:rFonts w:ascii="Garamond" w:hAnsi="Garamond" w:cs="Times"/>
          <w:szCs w:val="32"/>
        </w:rPr>
        <w:t xml:space="preserve"> acceptable to readers</w:t>
      </w:r>
      <w:r w:rsidR="00EB66C4">
        <w:rPr>
          <w:rFonts w:ascii="Garamond" w:hAnsi="Garamond" w:cs="Times"/>
          <w:szCs w:val="32"/>
        </w:rPr>
        <w:t xml:space="preserve"> </w:t>
      </w:r>
      <w:r w:rsidR="0007664A">
        <w:rPr>
          <w:rFonts w:ascii="Garamond" w:hAnsi="Garamond" w:cs="Times"/>
          <w:szCs w:val="32"/>
        </w:rPr>
        <w:t>– do more than quote the dictionary</w:t>
      </w:r>
    </w:p>
    <w:p w:rsidR="006B37F0" w:rsidRPr="003824F7" w:rsidRDefault="00FA211C" w:rsidP="006B37F0">
      <w:pPr>
        <w:widowControl w:val="0"/>
        <w:numPr>
          <w:ilvl w:val="0"/>
          <w:numId w:val="6"/>
        </w:numPr>
        <w:tabs>
          <w:tab w:val="left" w:pos="220"/>
          <w:tab w:val="left" w:pos="720"/>
        </w:tabs>
        <w:autoSpaceDE w:val="0"/>
        <w:autoSpaceDN w:val="0"/>
        <w:adjustRightInd w:val="0"/>
        <w:ind w:hanging="720"/>
        <w:rPr>
          <w:rFonts w:ascii="Garamond" w:hAnsi="Garamond" w:cs="Times"/>
          <w:szCs w:val="32"/>
        </w:rPr>
      </w:pPr>
      <w:r w:rsidRPr="00EB66C4">
        <w:rPr>
          <w:rFonts w:ascii="Garamond" w:hAnsi="Garamond" w:cs="Times"/>
          <w:szCs w:val="32"/>
        </w:rPr>
        <w:t>Support</w:t>
      </w:r>
      <w:r>
        <w:rPr>
          <w:rFonts w:ascii="Garamond" w:hAnsi="Garamond" w:cs="Times"/>
          <w:szCs w:val="32"/>
        </w:rPr>
        <w:t>/e</w:t>
      </w:r>
      <w:r w:rsidR="006B37F0">
        <w:rPr>
          <w:rFonts w:ascii="Garamond" w:hAnsi="Garamond" w:cs="Times"/>
          <w:szCs w:val="32"/>
        </w:rPr>
        <w:t>xplanation/</w:t>
      </w:r>
      <w:r w:rsidR="006B37F0" w:rsidRPr="00EB66C4">
        <w:rPr>
          <w:rFonts w:ascii="Garamond" w:hAnsi="Garamond" w:cs="Times"/>
          <w:b/>
          <w:szCs w:val="32"/>
        </w:rPr>
        <w:t>defense of the terms</w:t>
      </w:r>
      <w:r w:rsidR="006B37F0">
        <w:rPr>
          <w:rFonts w:ascii="Garamond" w:hAnsi="Garamond" w:cs="Times"/>
          <w:szCs w:val="32"/>
        </w:rPr>
        <w:t xml:space="preserve"> of the definition</w:t>
      </w:r>
      <w:r w:rsidR="0007664A">
        <w:rPr>
          <w:rFonts w:ascii="Garamond" w:hAnsi="Garamond" w:cs="Times"/>
          <w:szCs w:val="32"/>
        </w:rPr>
        <w:t xml:space="preserve"> – why is this a good definition?</w:t>
      </w:r>
    </w:p>
    <w:p w:rsidR="006B37F0" w:rsidRPr="003824F7" w:rsidRDefault="00FA211C" w:rsidP="006B37F0">
      <w:pPr>
        <w:widowControl w:val="0"/>
        <w:numPr>
          <w:ilvl w:val="0"/>
          <w:numId w:val="6"/>
        </w:numPr>
        <w:tabs>
          <w:tab w:val="left" w:pos="220"/>
          <w:tab w:val="left" w:pos="720"/>
        </w:tabs>
        <w:autoSpaceDE w:val="0"/>
        <w:autoSpaceDN w:val="0"/>
        <w:adjustRightInd w:val="0"/>
        <w:ind w:hanging="720"/>
        <w:rPr>
          <w:rFonts w:ascii="Garamond" w:hAnsi="Garamond" w:cs="Times"/>
          <w:szCs w:val="32"/>
        </w:rPr>
      </w:pPr>
      <w:r>
        <w:rPr>
          <w:rFonts w:ascii="Garamond" w:hAnsi="Garamond" w:cs="Times"/>
          <w:szCs w:val="32"/>
        </w:rPr>
        <w:t>Examination/</w:t>
      </w:r>
      <w:r w:rsidRPr="00EB66C4">
        <w:rPr>
          <w:rFonts w:ascii="Garamond" w:hAnsi="Garamond" w:cs="Times"/>
          <w:b/>
          <w:szCs w:val="32"/>
        </w:rPr>
        <w:t>support of the claim</w:t>
      </w:r>
      <w:r>
        <w:rPr>
          <w:rFonts w:ascii="Garamond" w:hAnsi="Garamond" w:cs="Times"/>
          <w:szCs w:val="32"/>
        </w:rPr>
        <w:t xml:space="preserve"> in terms of the definition (does the claim meet the criteria set out in the definition? compare/contrast claim and definition)</w:t>
      </w:r>
    </w:p>
    <w:p w:rsidR="006B37F0" w:rsidRPr="003824F7" w:rsidRDefault="006B37F0" w:rsidP="006B37F0">
      <w:pPr>
        <w:widowControl w:val="0"/>
        <w:numPr>
          <w:ilvl w:val="0"/>
          <w:numId w:val="6"/>
        </w:numPr>
        <w:tabs>
          <w:tab w:val="left" w:pos="220"/>
          <w:tab w:val="left" w:pos="720"/>
        </w:tabs>
        <w:autoSpaceDE w:val="0"/>
        <w:autoSpaceDN w:val="0"/>
        <w:adjustRightInd w:val="0"/>
        <w:ind w:hanging="720"/>
        <w:rPr>
          <w:rFonts w:ascii="Garamond" w:hAnsi="Garamond" w:cs="Times"/>
          <w:szCs w:val="32"/>
        </w:rPr>
      </w:pPr>
      <w:r w:rsidRPr="003824F7">
        <w:rPr>
          <w:rFonts w:ascii="Garamond" w:hAnsi="Garamond" w:cs="Times"/>
          <w:szCs w:val="32"/>
        </w:rPr>
        <w:t xml:space="preserve">Consideration of alternative views and </w:t>
      </w:r>
      <w:r w:rsidRPr="00EB66C4">
        <w:rPr>
          <w:rFonts w:ascii="Garamond" w:hAnsi="Garamond" w:cs="Times"/>
          <w:b/>
          <w:szCs w:val="32"/>
        </w:rPr>
        <w:t>counterarguments</w:t>
      </w:r>
      <w:r w:rsidRPr="003824F7">
        <w:rPr>
          <w:rFonts w:ascii="Garamond" w:hAnsi="Garamond" w:cs="Times"/>
          <w:szCs w:val="32"/>
        </w:rPr>
        <w:t xml:space="preserve">, such as any objections </w:t>
      </w:r>
      <w:r w:rsidR="0007664A">
        <w:rPr>
          <w:rFonts w:ascii="Garamond" w:hAnsi="Garamond" w:cs="Times"/>
          <w:szCs w:val="32"/>
        </w:rPr>
        <w:t xml:space="preserve">that a reader might have to </w:t>
      </w:r>
      <w:r w:rsidRPr="003824F7">
        <w:rPr>
          <w:rFonts w:ascii="Garamond" w:hAnsi="Garamond" w:cs="Times"/>
          <w:szCs w:val="32"/>
        </w:rPr>
        <w:t>clai</w:t>
      </w:r>
      <w:r w:rsidR="0007664A">
        <w:rPr>
          <w:rFonts w:ascii="Garamond" w:hAnsi="Garamond" w:cs="Times"/>
          <w:szCs w:val="32"/>
        </w:rPr>
        <w:t xml:space="preserve">m, criteria, or evidence, or </w:t>
      </w:r>
      <w:r w:rsidRPr="003824F7">
        <w:rPr>
          <w:rFonts w:ascii="Garamond" w:hAnsi="Garamond" w:cs="Times"/>
          <w:szCs w:val="32"/>
        </w:rPr>
        <w:t>the wa</w:t>
      </w:r>
      <w:r>
        <w:rPr>
          <w:rFonts w:ascii="Garamond" w:hAnsi="Garamond" w:cs="Times"/>
          <w:szCs w:val="32"/>
        </w:rPr>
        <w:t>y the definition is formulated (rebuttals)</w:t>
      </w:r>
    </w:p>
    <w:p w:rsidR="006D7FE0" w:rsidRDefault="006B37F0" w:rsidP="006D7FE0">
      <w:pPr>
        <w:widowControl w:val="0"/>
        <w:numPr>
          <w:ilvl w:val="0"/>
          <w:numId w:val="6"/>
        </w:numPr>
        <w:tabs>
          <w:tab w:val="left" w:pos="220"/>
          <w:tab w:val="left" w:pos="720"/>
        </w:tabs>
        <w:autoSpaceDE w:val="0"/>
        <w:autoSpaceDN w:val="0"/>
        <w:adjustRightInd w:val="0"/>
        <w:ind w:hanging="720"/>
        <w:rPr>
          <w:rFonts w:ascii="Garamond" w:hAnsi="Garamond" w:cs="Times"/>
          <w:szCs w:val="32"/>
        </w:rPr>
      </w:pPr>
      <w:r w:rsidRPr="003824F7">
        <w:rPr>
          <w:rFonts w:ascii="Garamond" w:hAnsi="Garamond" w:cs="Times"/>
          <w:szCs w:val="32"/>
        </w:rPr>
        <w:t xml:space="preserve">A conclusion of your argument that explains the </w:t>
      </w:r>
      <w:r w:rsidRPr="00EB66C4">
        <w:rPr>
          <w:rFonts w:ascii="Garamond" w:hAnsi="Garamond" w:cs="Times"/>
          <w:b/>
          <w:szCs w:val="32"/>
        </w:rPr>
        <w:t>implications</w:t>
      </w:r>
      <w:r w:rsidRPr="003824F7">
        <w:rPr>
          <w:rFonts w:ascii="Garamond" w:hAnsi="Garamond" w:cs="Times"/>
          <w:szCs w:val="32"/>
        </w:rPr>
        <w:t xml:space="preserve"> of your definitional argument </w:t>
      </w:r>
      <w:r w:rsidR="00FA211C">
        <w:rPr>
          <w:rFonts w:ascii="Garamond" w:hAnsi="Garamond" w:cs="Times"/>
          <w:szCs w:val="32"/>
        </w:rPr>
        <w:t>(so what? who cares?)</w:t>
      </w:r>
    </w:p>
    <w:p w:rsidR="006D7FE0" w:rsidRDefault="006D7FE0" w:rsidP="006D7FE0">
      <w:pPr>
        <w:widowControl w:val="0"/>
        <w:numPr>
          <w:ilvl w:val="0"/>
          <w:numId w:val="6"/>
        </w:numPr>
        <w:tabs>
          <w:tab w:val="left" w:pos="220"/>
          <w:tab w:val="left" w:pos="720"/>
        </w:tabs>
        <w:autoSpaceDE w:val="0"/>
        <w:autoSpaceDN w:val="0"/>
        <w:adjustRightInd w:val="0"/>
        <w:ind w:hanging="720"/>
        <w:rPr>
          <w:rFonts w:ascii="Garamond" w:hAnsi="Garamond" w:cs="Times"/>
          <w:szCs w:val="32"/>
        </w:rPr>
      </w:pPr>
      <w:r>
        <w:rPr>
          <w:rFonts w:ascii="Garamond" w:hAnsi="Garamond" w:cs="Times"/>
          <w:szCs w:val="32"/>
        </w:rPr>
        <w:t xml:space="preserve">Credible </w:t>
      </w:r>
      <w:r>
        <w:rPr>
          <w:rFonts w:ascii="Garamond" w:hAnsi="Garamond"/>
          <w:b/>
        </w:rPr>
        <w:t>s</w:t>
      </w:r>
      <w:r w:rsidRPr="006D7FE0">
        <w:rPr>
          <w:rFonts w:ascii="Garamond" w:hAnsi="Garamond"/>
          <w:b/>
        </w:rPr>
        <w:t>ources</w:t>
      </w:r>
    </w:p>
    <w:p w:rsidR="006D7FE0" w:rsidRPr="006D7FE0" w:rsidRDefault="006D7FE0" w:rsidP="006D7FE0">
      <w:pPr>
        <w:widowControl w:val="0"/>
        <w:numPr>
          <w:ilvl w:val="0"/>
          <w:numId w:val="15"/>
        </w:numPr>
        <w:tabs>
          <w:tab w:val="left" w:pos="220"/>
          <w:tab w:val="left" w:pos="720"/>
        </w:tabs>
        <w:autoSpaceDE w:val="0"/>
        <w:autoSpaceDN w:val="0"/>
        <w:adjustRightInd w:val="0"/>
        <w:rPr>
          <w:rFonts w:ascii="Garamond" w:hAnsi="Garamond" w:cs="Times"/>
          <w:szCs w:val="32"/>
        </w:rPr>
      </w:pPr>
      <w:r>
        <w:rPr>
          <w:rFonts w:ascii="Garamond" w:hAnsi="Garamond"/>
        </w:rPr>
        <w:t>Ideas from a</w:t>
      </w:r>
      <w:r w:rsidRPr="006D7FE0">
        <w:rPr>
          <w:rFonts w:ascii="Garamond" w:hAnsi="Garamond"/>
        </w:rPr>
        <w:t xml:space="preserve">t least 3 credible sources (no Wikipedia) </w:t>
      </w:r>
      <w:r>
        <w:rPr>
          <w:rFonts w:ascii="Garamond" w:hAnsi="Garamond"/>
        </w:rPr>
        <w:t xml:space="preserve">must be </w:t>
      </w:r>
      <w:r w:rsidRPr="006D7FE0">
        <w:rPr>
          <w:rFonts w:ascii="Garamond" w:hAnsi="Garamond"/>
        </w:rPr>
        <w:t>incorporate</w:t>
      </w:r>
      <w:r>
        <w:rPr>
          <w:rFonts w:ascii="Garamond" w:hAnsi="Garamond"/>
        </w:rPr>
        <w:t>d</w:t>
      </w:r>
      <w:r w:rsidRPr="006D7FE0">
        <w:rPr>
          <w:rFonts w:ascii="Garamond" w:hAnsi="Garamond"/>
        </w:rPr>
        <w:t xml:space="preserve"> </w:t>
      </w:r>
      <w:r>
        <w:rPr>
          <w:rFonts w:ascii="Garamond" w:hAnsi="Garamond"/>
        </w:rPr>
        <w:t>into your essay</w:t>
      </w:r>
    </w:p>
    <w:p w:rsidR="006D7FE0" w:rsidRPr="006D7FE0" w:rsidRDefault="006D7FE0" w:rsidP="006D7FE0">
      <w:pPr>
        <w:widowControl w:val="0"/>
        <w:numPr>
          <w:ilvl w:val="0"/>
          <w:numId w:val="15"/>
        </w:numPr>
        <w:tabs>
          <w:tab w:val="left" w:pos="220"/>
          <w:tab w:val="left" w:pos="720"/>
        </w:tabs>
        <w:autoSpaceDE w:val="0"/>
        <w:autoSpaceDN w:val="0"/>
        <w:adjustRightInd w:val="0"/>
        <w:rPr>
          <w:rFonts w:ascii="Garamond" w:hAnsi="Garamond" w:cs="Times"/>
          <w:szCs w:val="32"/>
        </w:rPr>
      </w:pPr>
      <w:r>
        <w:rPr>
          <w:rFonts w:ascii="Garamond" w:hAnsi="Garamond"/>
        </w:rPr>
        <w:t>Must be</w:t>
      </w:r>
      <w:r w:rsidRPr="006D7FE0">
        <w:rPr>
          <w:rFonts w:ascii="Garamond" w:hAnsi="Garamond"/>
        </w:rPr>
        <w:t xml:space="preserve"> op-</w:t>
      </w:r>
      <w:proofErr w:type="spellStart"/>
      <w:r w:rsidRPr="006D7FE0">
        <w:rPr>
          <w:rFonts w:ascii="Garamond" w:hAnsi="Garamond"/>
        </w:rPr>
        <w:t>eds</w:t>
      </w:r>
      <w:proofErr w:type="spellEnd"/>
      <w:r w:rsidRPr="006D7FE0">
        <w:rPr>
          <w:rFonts w:ascii="Garamond" w:hAnsi="Garamond"/>
        </w:rPr>
        <w:t>, c</w:t>
      </w:r>
      <w:r>
        <w:rPr>
          <w:rFonts w:ascii="Garamond" w:hAnsi="Garamond"/>
        </w:rPr>
        <w:t>redible blogs, or up to 1 dictionary</w:t>
      </w:r>
    </w:p>
    <w:p w:rsidR="00FA211C" w:rsidRPr="006D7FE0" w:rsidRDefault="006D7FE0" w:rsidP="006D7FE0">
      <w:pPr>
        <w:widowControl w:val="0"/>
        <w:numPr>
          <w:ilvl w:val="0"/>
          <w:numId w:val="15"/>
        </w:numPr>
        <w:tabs>
          <w:tab w:val="left" w:pos="220"/>
          <w:tab w:val="left" w:pos="720"/>
        </w:tabs>
        <w:autoSpaceDE w:val="0"/>
        <w:autoSpaceDN w:val="0"/>
        <w:adjustRightInd w:val="0"/>
        <w:rPr>
          <w:rFonts w:ascii="Garamond" w:hAnsi="Garamond" w:cs="Times"/>
          <w:szCs w:val="32"/>
        </w:rPr>
      </w:pPr>
      <w:r w:rsidRPr="006D7FE0">
        <w:rPr>
          <w:rFonts w:ascii="Garamond" w:hAnsi="Garamond"/>
        </w:rPr>
        <w:t>Make sure to introduce the author/site and state why he/she/it</w:t>
      </w:r>
      <w:r>
        <w:rPr>
          <w:rFonts w:ascii="Garamond" w:hAnsi="Garamond"/>
        </w:rPr>
        <w:t xml:space="preserve"> is relevant to your argument</w:t>
      </w:r>
    </w:p>
    <w:p w:rsidR="006D7FE0" w:rsidRDefault="00FA211C" w:rsidP="006D7FE0">
      <w:pPr>
        <w:widowControl w:val="0"/>
        <w:numPr>
          <w:ilvl w:val="0"/>
          <w:numId w:val="6"/>
        </w:numPr>
        <w:tabs>
          <w:tab w:val="left" w:pos="220"/>
          <w:tab w:val="left" w:pos="720"/>
        </w:tabs>
        <w:autoSpaceDE w:val="0"/>
        <w:autoSpaceDN w:val="0"/>
        <w:adjustRightInd w:val="0"/>
        <w:ind w:hanging="720"/>
        <w:rPr>
          <w:rFonts w:ascii="Garamond" w:hAnsi="Garamond" w:cs="Times"/>
          <w:szCs w:val="32"/>
        </w:rPr>
      </w:pPr>
      <w:r>
        <w:rPr>
          <w:rFonts w:ascii="Garamond" w:hAnsi="Garamond" w:cs="Times"/>
          <w:szCs w:val="32"/>
        </w:rPr>
        <w:t xml:space="preserve">In-text </w:t>
      </w:r>
      <w:r w:rsidRPr="00EB66C4">
        <w:rPr>
          <w:rFonts w:ascii="Garamond" w:hAnsi="Garamond" w:cs="Times"/>
          <w:b/>
          <w:szCs w:val="32"/>
        </w:rPr>
        <w:t>citations</w:t>
      </w:r>
      <w:r>
        <w:rPr>
          <w:rFonts w:ascii="Garamond" w:hAnsi="Garamond" w:cs="Times"/>
          <w:szCs w:val="32"/>
        </w:rPr>
        <w:t xml:space="preserve"> for every quote, fact, and reference</w:t>
      </w:r>
    </w:p>
    <w:p w:rsidR="006D7FE0" w:rsidRDefault="006D7FE0" w:rsidP="006D7FE0">
      <w:pPr>
        <w:widowControl w:val="0"/>
        <w:numPr>
          <w:ilvl w:val="0"/>
          <w:numId w:val="6"/>
        </w:numPr>
        <w:tabs>
          <w:tab w:val="left" w:pos="220"/>
          <w:tab w:val="left" w:pos="720"/>
        </w:tabs>
        <w:autoSpaceDE w:val="0"/>
        <w:autoSpaceDN w:val="0"/>
        <w:adjustRightInd w:val="0"/>
        <w:ind w:hanging="720"/>
        <w:rPr>
          <w:rFonts w:ascii="Garamond" w:hAnsi="Garamond"/>
        </w:rPr>
      </w:pPr>
      <w:r w:rsidRPr="006D7FE0">
        <w:rPr>
          <w:rFonts w:ascii="Garamond" w:hAnsi="Garamond" w:cs="Times"/>
          <w:szCs w:val="32"/>
        </w:rPr>
        <w:t xml:space="preserve">Correct page length: </w:t>
      </w:r>
      <w:r w:rsidR="00CA5875" w:rsidRPr="006D7FE0">
        <w:rPr>
          <w:rFonts w:ascii="Garamond" w:hAnsi="Garamond"/>
        </w:rPr>
        <w:t>3-4</w:t>
      </w:r>
      <w:r w:rsidR="00343175" w:rsidRPr="006D7FE0">
        <w:rPr>
          <w:rFonts w:ascii="Garamond" w:hAnsi="Garamond"/>
        </w:rPr>
        <w:t xml:space="preserve"> pages</w:t>
      </w:r>
      <w:r w:rsidRPr="006D7FE0">
        <w:rPr>
          <w:rFonts w:ascii="Garamond" w:hAnsi="Garamond"/>
        </w:rPr>
        <w:t xml:space="preserve">, </w:t>
      </w:r>
      <w:r w:rsidR="00D26E61" w:rsidRPr="006D7FE0">
        <w:rPr>
          <w:rFonts w:ascii="Garamond" w:hAnsi="Garamond"/>
        </w:rPr>
        <w:t>double-</w:t>
      </w:r>
      <w:r w:rsidR="00343175" w:rsidRPr="006D7FE0">
        <w:rPr>
          <w:rFonts w:ascii="Garamond" w:hAnsi="Garamond"/>
        </w:rPr>
        <w:t xml:space="preserve">spaced, </w:t>
      </w:r>
      <w:r>
        <w:rPr>
          <w:rFonts w:ascii="Garamond" w:hAnsi="Garamond"/>
        </w:rPr>
        <w:t>Times New Roman, 12-point font</w:t>
      </w:r>
    </w:p>
    <w:p w:rsidR="0007664A" w:rsidRDefault="006D7FE0" w:rsidP="006D7FE0">
      <w:pPr>
        <w:widowControl w:val="0"/>
        <w:numPr>
          <w:ilvl w:val="0"/>
          <w:numId w:val="6"/>
        </w:numPr>
        <w:tabs>
          <w:tab w:val="left" w:pos="220"/>
          <w:tab w:val="left" w:pos="720"/>
        </w:tabs>
        <w:autoSpaceDE w:val="0"/>
        <w:autoSpaceDN w:val="0"/>
        <w:adjustRightInd w:val="0"/>
        <w:ind w:hanging="720"/>
        <w:rPr>
          <w:rFonts w:ascii="Garamond" w:hAnsi="Garamond"/>
        </w:rPr>
      </w:pPr>
      <w:r>
        <w:rPr>
          <w:rFonts w:ascii="Garamond" w:hAnsi="Garamond"/>
        </w:rPr>
        <w:t>Rhetorical analysis (in addition to 3-4 pages)</w:t>
      </w:r>
    </w:p>
    <w:p w:rsidR="00343175" w:rsidRPr="006D7FE0" w:rsidRDefault="00343175" w:rsidP="0007664A">
      <w:pPr>
        <w:widowControl w:val="0"/>
        <w:tabs>
          <w:tab w:val="left" w:pos="220"/>
          <w:tab w:val="left" w:pos="720"/>
        </w:tabs>
        <w:autoSpaceDE w:val="0"/>
        <w:autoSpaceDN w:val="0"/>
        <w:adjustRightInd w:val="0"/>
        <w:ind w:left="720"/>
        <w:rPr>
          <w:rFonts w:ascii="Garamond" w:hAnsi="Garamond"/>
        </w:rPr>
      </w:pPr>
    </w:p>
    <w:p w:rsidR="006D7FE0" w:rsidRDefault="006D7FE0">
      <w:pPr>
        <w:rPr>
          <w:rFonts w:ascii="Garamond" w:hAnsi="Garamond"/>
          <w:b/>
        </w:rPr>
      </w:pPr>
      <w:r>
        <w:rPr>
          <w:rFonts w:ascii="Garamond" w:hAnsi="Garamond"/>
          <w:b/>
        </w:rPr>
        <w:t>Rhetorical Analysis</w:t>
      </w:r>
    </w:p>
    <w:p w:rsidR="006D7FE0" w:rsidRPr="006D7FE0" w:rsidRDefault="006D7FE0" w:rsidP="006D7FE0">
      <w:pPr>
        <w:pStyle w:val="ListParagraph"/>
        <w:numPr>
          <w:ilvl w:val="0"/>
          <w:numId w:val="16"/>
        </w:numPr>
        <w:suppressAutoHyphens/>
        <w:rPr>
          <w:rFonts w:ascii="Garamond" w:hAnsi="Garamond"/>
        </w:rPr>
      </w:pPr>
      <w:r w:rsidRPr="006D7FE0">
        <w:rPr>
          <w:rFonts w:ascii="Garamond" w:hAnsi="Garamond"/>
        </w:rPr>
        <w:t>When you are finished writing your paper, you will do a write-up that explains some of your rhetorical strategies. Include answers to the following questions:</w:t>
      </w:r>
    </w:p>
    <w:p w:rsidR="006D7FE0" w:rsidRPr="00363B24" w:rsidRDefault="006D7FE0" w:rsidP="006D7FE0">
      <w:pPr>
        <w:numPr>
          <w:ilvl w:val="0"/>
          <w:numId w:val="5"/>
        </w:numPr>
        <w:tabs>
          <w:tab w:val="num" w:pos="720"/>
        </w:tabs>
        <w:suppressAutoHyphens/>
        <w:rPr>
          <w:rFonts w:ascii="Garamond" w:hAnsi="Garamond"/>
        </w:rPr>
      </w:pPr>
      <w:r w:rsidRPr="00363B24">
        <w:rPr>
          <w:rFonts w:ascii="Garamond" w:hAnsi="Garamond"/>
        </w:rPr>
        <w:t xml:space="preserve">Length: At least ½ a page, typed. </w:t>
      </w:r>
    </w:p>
    <w:p w:rsidR="006D7FE0" w:rsidRPr="006D7FE0" w:rsidRDefault="006D7FE0" w:rsidP="006D7FE0">
      <w:pPr>
        <w:pStyle w:val="ListParagraph"/>
        <w:suppressAutoHyphens/>
        <w:ind w:left="360"/>
        <w:rPr>
          <w:rFonts w:ascii="Garamond" w:hAnsi="Garamond"/>
        </w:rPr>
      </w:pPr>
      <w:r w:rsidRPr="006D7FE0">
        <w:rPr>
          <w:rFonts w:ascii="Garamond" w:hAnsi="Garamond"/>
        </w:rPr>
        <w:t xml:space="preserve">What </w:t>
      </w:r>
      <w:r w:rsidR="0007664A">
        <w:rPr>
          <w:rFonts w:ascii="Garamond" w:hAnsi="Garamond"/>
        </w:rPr>
        <w:t>publication</w:t>
      </w:r>
      <w:r w:rsidRPr="006D7FE0">
        <w:rPr>
          <w:rFonts w:ascii="Garamond" w:hAnsi="Garamond"/>
        </w:rPr>
        <w:t xml:space="preserve"> did you pick and why? </w:t>
      </w:r>
      <w:r w:rsidR="0007664A">
        <w:rPr>
          <w:rFonts w:ascii="Garamond" w:hAnsi="Garamond"/>
        </w:rPr>
        <w:t>Who is the audience for this publication?</w:t>
      </w:r>
    </w:p>
    <w:p w:rsidR="006D7FE0" w:rsidRPr="00363B24" w:rsidRDefault="006D7FE0" w:rsidP="006D7FE0">
      <w:pPr>
        <w:suppressAutoHyphens/>
        <w:ind w:firstLine="360"/>
        <w:rPr>
          <w:rFonts w:ascii="Garamond" w:hAnsi="Garamond"/>
        </w:rPr>
      </w:pPr>
      <w:r w:rsidRPr="00363B24">
        <w:rPr>
          <w:rFonts w:ascii="Garamond" w:hAnsi="Garamond"/>
        </w:rPr>
        <w:t xml:space="preserve">How did you tailor your essay so that it would match the </w:t>
      </w:r>
      <w:r w:rsidR="0007664A">
        <w:rPr>
          <w:rFonts w:ascii="Garamond" w:hAnsi="Garamond"/>
        </w:rPr>
        <w:t>publication’s</w:t>
      </w:r>
      <w:r w:rsidRPr="00363B24">
        <w:rPr>
          <w:rFonts w:ascii="Garamond" w:hAnsi="Garamond"/>
        </w:rPr>
        <w:t xml:space="preserve"> style</w:t>
      </w:r>
      <w:r>
        <w:rPr>
          <w:rFonts w:ascii="Garamond" w:hAnsi="Garamond"/>
        </w:rPr>
        <w:t xml:space="preserve"> and expectations</w:t>
      </w:r>
      <w:r w:rsidRPr="00363B24">
        <w:rPr>
          <w:rFonts w:ascii="Garamond" w:hAnsi="Garamond"/>
        </w:rPr>
        <w:t xml:space="preserve">? </w:t>
      </w:r>
    </w:p>
    <w:p w:rsidR="006D7FE0" w:rsidRPr="00363B24" w:rsidRDefault="0007664A" w:rsidP="00290418">
      <w:pPr>
        <w:tabs>
          <w:tab w:val="left" w:pos="90"/>
        </w:tabs>
        <w:suppressAutoHyphens/>
        <w:ind w:left="720" w:hanging="360"/>
        <w:rPr>
          <w:rFonts w:ascii="Garamond" w:hAnsi="Garamond"/>
        </w:rPr>
      </w:pPr>
      <w:r>
        <w:rPr>
          <w:rFonts w:ascii="Garamond" w:hAnsi="Garamond"/>
        </w:rPr>
        <w:t>What methods of definition did you use (historical, analogy, etc.)? Why was this a good choice for you audience?</w:t>
      </w:r>
    </w:p>
    <w:p w:rsidR="006D7FE0" w:rsidRPr="00363B24" w:rsidRDefault="006D7FE0" w:rsidP="006D7FE0">
      <w:pPr>
        <w:suppressAutoHyphens/>
        <w:ind w:firstLine="360"/>
        <w:rPr>
          <w:rFonts w:ascii="Garamond" w:hAnsi="Garamond"/>
        </w:rPr>
      </w:pPr>
      <w:r>
        <w:rPr>
          <w:rFonts w:ascii="Garamond" w:hAnsi="Garamond"/>
        </w:rPr>
        <w:t>What went well for you in this essay? What was difficult?</w:t>
      </w:r>
    </w:p>
    <w:p w:rsidR="00290418" w:rsidRDefault="00290418" w:rsidP="003824F7">
      <w:pPr>
        <w:widowControl w:val="0"/>
        <w:autoSpaceDE w:val="0"/>
        <w:autoSpaceDN w:val="0"/>
        <w:adjustRightInd w:val="0"/>
        <w:spacing w:after="320"/>
        <w:rPr>
          <w:rFonts w:ascii="Garamond" w:hAnsi="Garamond"/>
        </w:rPr>
      </w:pPr>
    </w:p>
    <w:p w:rsidR="00290418" w:rsidRDefault="00E62898" w:rsidP="00290418">
      <w:pPr>
        <w:widowControl w:val="0"/>
        <w:autoSpaceDE w:val="0"/>
        <w:autoSpaceDN w:val="0"/>
        <w:adjustRightInd w:val="0"/>
        <w:rPr>
          <w:rFonts w:ascii="Garamond" w:hAnsi="Garamond" w:cs="Times"/>
          <w:b/>
          <w:szCs w:val="32"/>
          <w:u w:val="single"/>
        </w:rPr>
      </w:pPr>
      <w:r w:rsidRPr="00AC651C">
        <w:rPr>
          <w:rFonts w:ascii="Garamond" w:hAnsi="Garamond" w:cs="Times"/>
          <w:b/>
          <w:szCs w:val="32"/>
          <w:u w:val="single"/>
        </w:rPr>
        <w:t>Examples of the different types of definitional arguments</w:t>
      </w:r>
    </w:p>
    <w:p w:rsidR="00290418" w:rsidRDefault="00290418" w:rsidP="00290418">
      <w:pPr>
        <w:widowControl w:val="0"/>
        <w:autoSpaceDE w:val="0"/>
        <w:autoSpaceDN w:val="0"/>
        <w:adjustRightInd w:val="0"/>
        <w:ind w:left="720"/>
        <w:rPr>
          <w:rFonts w:ascii="Garamond" w:hAnsi="Garamond" w:cs="Times"/>
          <w:szCs w:val="32"/>
        </w:rPr>
      </w:pPr>
      <w:r>
        <w:rPr>
          <w:rFonts w:ascii="Garamond" w:hAnsi="Garamond" w:cs="Times"/>
          <w:szCs w:val="32"/>
        </w:rPr>
        <w:t>These are questions that could lead to definitional claims. For example, “Is rap poetry?” is not a thesis, but your answer to that question could become a thesis with a claim and a reason.</w:t>
      </w:r>
    </w:p>
    <w:p w:rsidR="003824F7" w:rsidRPr="00290418" w:rsidRDefault="003824F7" w:rsidP="00290418">
      <w:pPr>
        <w:widowControl w:val="0"/>
        <w:autoSpaceDE w:val="0"/>
        <w:autoSpaceDN w:val="0"/>
        <w:adjustRightInd w:val="0"/>
        <w:ind w:left="720"/>
        <w:rPr>
          <w:rFonts w:ascii="Garamond" w:hAnsi="Garamond" w:cs="Times"/>
          <w:szCs w:val="32"/>
        </w:rPr>
      </w:pPr>
    </w:p>
    <w:p w:rsidR="003824F7" w:rsidRDefault="003824F7" w:rsidP="003824F7">
      <w:pPr>
        <w:widowControl w:val="0"/>
        <w:autoSpaceDE w:val="0"/>
        <w:autoSpaceDN w:val="0"/>
        <w:adjustRightInd w:val="0"/>
        <w:rPr>
          <w:rFonts w:ascii="Garamond" w:hAnsi="Garamond" w:cs="Times"/>
          <w:szCs w:val="32"/>
        </w:rPr>
      </w:pPr>
      <w:r w:rsidRPr="003824F7">
        <w:rPr>
          <w:rFonts w:ascii="Garamond" w:hAnsi="Garamond" w:cs="Times"/>
          <w:szCs w:val="32"/>
        </w:rPr>
        <w:t>Questions related to genus:</w:t>
      </w:r>
    </w:p>
    <w:p w:rsidR="003824F7" w:rsidRDefault="003824F7" w:rsidP="003824F7">
      <w:pPr>
        <w:pStyle w:val="ListParagraph"/>
        <w:widowControl w:val="0"/>
        <w:numPr>
          <w:ilvl w:val="0"/>
          <w:numId w:val="9"/>
        </w:numPr>
        <w:autoSpaceDE w:val="0"/>
        <w:autoSpaceDN w:val="0"/>
        <w:adjustRightInd w:val="0"/>
        <w:rPr>
          <w:rFonts w:ascii="Garamond" w:hAnsi="Garamond" w:cs="Times"/>
          <w:szCs w:val="32"/>
        </w:rPr>
      </w:pPr>
      <w:r w:rsidRPr="003824F7">
        <w:rPr>
          <w:rFonts w:ascii="Garamond" w:hAnsi="Garamond" w:cs="Times"/>
          <w:szCs w:val="32"/>
        </w:rPr>
        <w:t>Is assisting in suicide a crime?</w:t>
      </w:r>
    </w:p>
    <w:p w:rsidR="003824F7" w:rsidRDefault="003824F7" w:rsidP="003824F7">
      <w:pPr>
        <w:pStyle w:val="ListParagraph"/>
        <w:widowControl w:val="0"/>
        <w:numPr>
          <w:ilvl w:val="0"/>
          <w:numId w:val="9"/>
        </w:numPr>
        <w:autoSpaceDE w:val="0"/>
        <w:autoSpaceDN w:val="0"/>
        <w:adjustRightInd w:val="0"/>
        <w:rPr>
          <w:rFonts w:ascii="Garamond" w:hAnsi="Garamond" w:cs="Times"/>
          <w:szCs w:val="32"/>
        </w:rPr>
      </w:pPr>
      <w:r w:rsidRPr="003824F7">
        <w:rPr>
          <w:rFonts w:ascii="Garamond" w:hAnsi="Garamond" w:cs="Times"/>
          <w:szCs w:val="32"/>
        </w:rPr>
        <w:t>Is NASCAR a sport?</w:t>
      </w:r>
    </w:p>
    <w:p w:rsidR="003824F7" w:rsidRDefault="003824F7" w:rsidP="003824F7">
      <w:pPr>
        <w:pStyle w:val="ListParagraph"/>
        <w:widowControl w:val="0"/>
        <w:numPr>
          <w:ilvl w:val="0"/>
          <w:numId w:val="9"/>
        </w:numPr>
        <w:autoSpaceDE w:val="0"/>
        <w:autoSpaceDN w:val="0"/>
        <w:adjustRightInd w:val="0"/>
        <w:rPr>
          <w:rFonts w:ascii="Garamond" w:hAnsi="Garamond" w:cs="Times"/>
          <w:szCs w:val="32"/>
        </w:rPr>
      </w:pPr>
      <w:r w:rsidRPr="003824F7">
        <w:rPr>
          <w:rFonts w:ascii="Garamond" w:hAnsi="Garamond" w:cs="Times"/>
          <w:szCs w:val="32"/>
        </w:rPr>
        <w:t>Is rap poetry?</w:t>
      </w:r>
    </w:p>
    <w:p w:rsidR="003824F7" w:rsidRDefault="003824F7" w:rsidP="003824F7">
      <w:pPr>
        <w:pStyle w:val="ListParagraph"/>
        <w:widowControl w:val="0"/>
        <w:numPr>
          <w:ilvl w:val="0"/>
          <w:numId w:val="9"/>
        </w:numPr>
        <w:autoSpaceDE w:val="0"/>
        <w:autoSpaceDN w:val="0"/>
        <w:adjustRightInd w:val="0"/>
        <w:rPr>
          <w:rFonts w:ascii="Garamond" w:hAnsi="Garamond" w:cs="Times"/>
          <w:szCs w:val="32"/>
        </w:rPr>
      </w:pPr>
      <w:r>
        <w:rPr>
          <w:rFonts w:ascii="Garamond" w:hAnsi="Garamond" w:cs="Times"/>
          <w:szCs w:val="32"/>
        </w:rPr>
        <w:t>Does X fit into the genus Y? (</w:t>
      </w:r>
      <w:r w:rsidRPr="003824F7">
        <w:rPr>
          <w:rFonts w:ascii="Garamond" w:hAnsi="Garamond" w:cs="Times"/>
          <w:szCs w:val="32"/>
        </w:rPr>
        <w:t>Inser</w:t>
      </w:r>
      <w:r>
        <w:rPr>
          <w:rFonts w:ascii="Garamond" w:hAnsi="Garamond" w:cs="Times"/>
          <w:szCs w:val="32"/>
        </w:rPr>
        <w:t>t your own choice of topic here)</w:t>
      </w:r>
    </w:p>
    <w:p w:rsidR="003824F7" w:rsidRPr="003824F7" w:rsidRDefault="003824F7" w:rsidP="003824F7">
      <w:pPr>
        <w:pStyle w:val="ListParagraph"/>
        <w:widowControl w:val="0"/>
        <w:autoSpaceDE w:val="0"/>
        <w:autoSpaceDN w:val="0"/>
        <w:adjustRightInd w:val="0"/>
        <w:rPr>
          <w:rFonts w:ascii="Garamond" w:hAnsi="Garamond" w:cs="Times"/>
          <w:szCs w:val="32"/>
        </w:rPr>
      </w:pPr>
    </w:p>
    <w:p w:rsidR="003824F7" w:rsidRDefault="003824F7" w:rsidP="003824F7">
      <w:pPr>
        <w:widowControl w:val="0"/>
        <w:autoSpaceDE w:val="0"/>
        <w:autoSpaceDN w:val="0"/>
        <w:adjustRightInd w:val="0"/>
        <w:rPr>
          <w:rFonts w:ascii="Garamond" w:hAnsi="Garamond" w:cs="Times"/>
          <w:szCs w:val="32"/>
        </w:rPr>
      </w:pPr>
      <w:r>
        <w:rPr>
          <w:rFonts w:ascii="Garamond" w:hAnsi="Garamond" w:cs="Times"/>
          <w:szCs w:val="32"/>
        </w:rPr>
        <w:t>Questions related to species (a more specific category):</w:t>
      </w:r>
    </w:p>
    <w:p w:rsidR="003824F7" w:rsidRDefault="003824F7" w:rsidP="003824F7">
      <w:pPr>
        <w:pStyle w:val="ListParagraph"/>
        <w:widowControl w:val="0"/>
        <w:numPr>
          <w:ilvl w:val="0"/>
          <w:numId w:val="10"/>
        </w:numPr>
        <w:autoSpaceDE w:val="0"/>
        <w:autoSpaceDN w:val="0"/>
        <w:adjustRightInd w:val="0"/>
        <w:rPr>
          <w:rFonts w:ascii="Garamond" w:hAnsi="Garamond" w:cs="Times"/>
          <w:szCs w:val="32"/>
        </w:rPr>
      </w:pPr>
      <w:r w:rsidRPr="003824F7">
        <w:rPr>
          <w:rFonts w:ascii="Garamond" w:hAnsi="Garamond" w:cs="Times"/>
          <w:szCs w:val="32"/>
        </w:rPr>
        <w:t>Is marijuana a relatively harmless drug or a dangerous, addictive one?</w:t>
      </w:r>
    </w:p>
    <w:p w:rsidR="003824F7" w:rsidRDefault="003824F7" w:rsidP="003824F7">
      <w:pPr>
        <w:pStyle w:val="ListParagraph"/>
        <w:widowControl w:val="0"/>
        <w:numPr>
          <w:ilvl w:val="0"/>
          <w:numId w:val="10"/>
        </w:numPr>
        <w:autoSpaceDE w:val="0"/>
        <w:autoSpaceDN w:val="0"/>
        <w:adjustRightInd w:val="0"/>
        <w:rPr>
          <w:rFonts w:ascii="Garamond" w:hAnsi="Garamond" w:cs="Times"/>
          <w:szCs w:val="32"/>
        </w:rPr>
      </w:pPr>
      <w:r w:rsidRPr="003824F7">
        <w:rPr>
          <w:rFonts w:ascii="Garamond" w:hAnsi="Garamond" w:cs="Times"/>
          <w:szCs w:val="32"/>
        </w:rPr>
        <w:t>Is Saudi Arabia a</w:t>
      </w:r>
      <w:r w:rsidR="002157D3">
        <w:rPr>
          <w:rFonts w:ascii="Garamond" w:hAnsi="Garamond" w:cs="Times"/>
          <w:szCs w:val="32"/>
        </w:rPr>
        <w:t>n ally or an opponent of the US</w:t>
      </w:r>
      <w:r w:rsidRPr="003824F7">
        <w:rPr>
          <w:rFonts w:ascii="Garamond" w:hAnsi="Garamond" w:cs="Times"/>
          <w:szCs w:val="32"/>
        </w:rPr>
        <w:t>?</w:t>
      </w:r>
    </w:p>
    <w:p w:rsidR="003824F7" w:rsidRDefault="003824F7" w:rsidP="003824F7">
      <w:pPr>
        <w:pStyle w:val="ListParagraph"/>
        <w:widowControl w:val="0"/>
        <w:numPr>
          <w:ilvl w:val="0"/>
          <w:numId w:val="10"/>
        </w:numPr>
        <w:autoSpaceDE w:val="0"/>
        <w:autoSpaceDN w:val="0"/>
        <w:adjustRightInd w:val="0"/>
        <w:rPr>
          <w:rFonts w:ascii="Garamond" w:hAnsi="Garamond" w:cs="Times"/>
          <w:szCs w:val="32"/>
        </w:rPr>
      </w:pPr>
      <w:r w:rsidRPr="003824F7">
        <w:rPr>
          <w:rFonts w:ascii="Garamond" w:hAnsi="Garamond" w:cs="Times"/>
          <w:szCs w:val="32"/>
        </w:rPr>
        <w:t>Is TV's "Survivor" a reality show or a game show?</w:t>
      </w:r>
    </w:p>
    <w:p w:rsidR="003824F7" w:rsidRDefault="003824F7" w:rsidP="003824F7">
      <w:pPr>
        <w:pStyle w:val="ListParagraph"/>
        <w:widowControl w:val="0"/>
        <w:numPr>
          <w:ilvl w:val="0"/>
          <w:numId w:val="10"/>
        </w:numPr>
        <w:autoSpaceDE w:val="0"/>
        <w:autoSpaceDN w:val="0"/>
        <w:adjustRightInd w:val="0"/>
        <w:rPr>
          <w:rFonts w:ascii="Garamond" w:hAnsi="Garamond" w:cs="Times"/>
          <w:szCs w:val="32"/>
        </w:rPr>
      </w:pPr>
      <w:r>
        <w:rPr>
          <w:rFonts w:ascii="Garamond" w:hAnsi="Garamond" w:cs="Times"/>
          <w:szCs w:val="32"/>
        </w:rPr>
        <w:t>Is X a Y or a Z? (</w:t>
      </w:r>
      <w:r w:rsidRPr="003824F7">
        <w:rPr>
          <w:rFonts w:ascii="Garamond" w:hAnsi="Garamond" w:cs="Times"/>
          <w:szCs w:val="32"/>
        </w:rPr>
        <w:t>Agai</w:t>
      </w:r>
      <w:r>
        <w:rPr>
          <w:rFonts w:ascii="Garamond" w:hAnsi="Garamond" w:cs="Times"/>
          <w:szCs w:val="32"/>
        </w:rPr>
        <w:t>n, insert your own choices here)</w:t>
      </w:r>
    </w:p>
    <w:p w:rsidR="003824F7" w:rsidRPr="003824F7" w:rsidRDefault="003824F7" w:rsidP="003824F7">
      <w:pPr>
        <w:pStyle w:val="ListParagraph"/>
        <w:widowControl w:val="0"/>
        <w:autoSpaceDE w:val="0"/>
        <w:autoSpaceDN w:val="0"/>
        <w:adjustRightInd w:val="0"/>
        <w:rPr>
          <w:rFonts w:ascii="Garamond" w:hAnsi="Garamond" w:cs="Times"/>
          <w:szCs w:val="32"/>
        </w:rPr>
      </w:pPr>
    </w:p>
    <w:p w:rsidR="003824F7" w:rsidRDefault="003824F7" w:rsidP="003824F7">
      <w:pPr>
        <w:widowControl w:val="0"/>
        <w:autoSpaceDE w:val="0"/>
        <w:autoSpaceDN w:val="0"/>
        <w:adjustRightInd w:val="0"/>
        <w:rPr>
          <w:rFonts w:ascii="Garamond" w:hAnsi="Garamond" w:cs="Times"/>
          <w:szCs w:val="32"/>
        </w:rPr>
      </w:pPr>
      <w:r w:rsidRPr="003824F7">
        <w:rPr>
          <w:rFonts w:ascii="Garamond" w:hAnsi="Garamond" w:cs="Times"/>
          <w:szCs w:val="32"/>
        </w:rPr>
        <w:t>Q</w:t>
      </w:r>
      <w:r>
        <w:rPr>
          <w:rFonts w:ascii="Garamond" w:hAnsi="Garamond" w:cs="Times"/>
          <w:szCs w:val="32"/>
        </w:rPr>
        <w:t>uestions related to conditions:</w:t>
      </w:r>
    </w:p>
    <w:p w:rsidR="003824F7" w:rsidRDefault="003824F7" w:rsidP="003824F7">
      <w:pPr>
        <w:pStyle w:val="ListParagraph"/>
        <w:widowControl w:val="0"/>
        <w:numPr>
          <w:ilvl w:val="0"/>
          <w:numId w:val="11"/>
        </w:numPr>
        <w:autoSpaceDE w:val="0"/>
        <w:autoSpaceDN w:val="0"/>
        <w:adjustRightInd w:val="0"/>
        <w:rPr>
          <w:rFonts w:ascii="Garamond" w:hAnsi="Garamond" w:cs="Times"/>
          <w:szCs w:val="32"/>
        </w:rPr>
      </w:pPr>
      <w:r w:rsidRPr="003824F7">
        <w:rPr>
          <w:rFonts w:ascii="Garamond" w:hAnsi="Garamond" w:cs="Times"/>
          <w:szCs w:val="32"/>
        </w:rPr>
        <w:t>Should a woman be held to the same physical requirements as a man in order to join the army?</w:t>
      </w:r>
    </w:p>
    <w:p w:rsidR="003824F7" w:rsidRDefault="003824F7" w:rsidP="003824F7">
      <w:pPr>
        <w:pStyle w:val="ListParagraph"/>
        <w:widowControl w:val="0"/>
        <w:numPr>
          <w:ilvl w:val="0"/>
          <w:numId w:val="11"/>
        </w:numPr>
        <w:autoSpaceDE w:val="0"/>
        <w:autoSpaceDN w:val="0"/>
        <w:adjustRightInd w:val="0"/>
        <w:rPr>
          <w:rFonts w:ascii="Garamond" w:hAnsi="Garamond" w:cs="Times"/>
          <w:szCs w:val="32"/>
        </w:rPr>
      </w:pPr>
      <w:r w:rsidRPr="003824F7">
        <w:rPr>
          <w:rFonts w:ascii="Garamond" w:hAnsi="Garamond" w:cs="Times"/>
          <w:szCs w:val="32"/>
        </w:rPr>
        <w:t>Should everyone pay the same percentage of their income in taxes, regardless what that income is?</w:t>
      </w:r>
    </w:p>
    <w:p w:rsidR="003824F7" w:rsidRDefault="003824F7" w:rsidP="003824F7">
      <w:pPr>
        <w:pStyle w:val="ListParagraph"/>
        <w:widowControl w:val="0"/>
        <w:numPr>
          <w:ilvl w:val="0"/>
          <w:numId w:val="11"/>
        </w:numPr>
        <w:autoSpaceDE w:val="0"/>
        <w:autoSpaceDN w:val="0"/>
        <w:adjustRightInd w:val="0"/>
        <w:rPr>
          <w:rFonts w:ascii="Garamond" w:hAnsi="Garamond" w:cs="Times"/>
          <w:szCs w:val="32"/>
        </w:rPr>
      </w:pPr>
      <w:r w:rsidRPr="003824F7">
        <w:rPr>
          <w:rFonts w:ascii="Garamond" w:hAnsi="Garamond" w:cs="Times"/>
          <w:szCs w:val="32"/>
        </w:rPr>
        <w:t>Are high scores on the SATs a fair condition for entrance into universities?</w:t>
      </w:r>
    </w:p>
    <w:p w:rsidR="003824F7" w:rsidRDefault="003824F7" w:rsidP="003824F7">
      <w:pPr>
        <w:pStyle w:val="ListParagraph"/>
        <w:widowControl w:val="0"/>
        <w:numPr>
          <w:ilvl w:val="0"/>
          <w:numId w:val="11"/>
        </w:numPr>
        <w:autoSpaceDE w:val="0"/>
        <w:autoSpaceDN w:val="0"/>
        <w:adjustRightInd w:val="0"/>
        <w:rPr>
          <w:rFonts w:ascii="Garamond" w:hAnsi="Garamond" w:cs="Times"/>
          <w:szCs w:val="32"/>
        </w:rPr>
      </w:pPr>
      <w:r>
        <w:rPr>
          <w:rFonts w:ascii="Garamond" w:hAnsi="Garamond" w:cs="Times"/>
          <w:szCs w:val="32"/>
        </w:rPr>
        <w:t xml:space="preserve">Must X occur in order for Y? (Your own choices go here – see </w:t>
      </w:r>
      <w:r>
        <w:rPr>
          <w:rFonts w:ascii="Garamond" w:hAnsi="Garamond" w:cs="Times"/>
          <w:i/>
          <w:szCs w:val="32"/>
        </w:rPr>
        <w:t xml:space="preserve">EAR </w:t>
      </w:r>
      <w:r>
        <w:rPr>
          <w:rFonts w:ascii="Garamond" w:hAnsi="Garamond" w:cs="Times"/>
          <w:szCs w:val="32"/>
        </w:rPr>
        <w:t>pg. 258 for more examples)</w:t>
      </w:r>
    </w:p>
    <w:p w:rsidR="003824F7" w:rsidRPr="003824F7" w:rsidRDefault="003824F7" w:rsidP="003824F7">
      <w:pPr>
        <w:pStyle w:val="ListParagraph"/>
        <w:widowControl w:val="0"/>
        <w:autoSpaceDE w:val="0"/>
        <w:autoSpaceDN w:val="0"/>
        <w:adjustRightInd w:val="0"/>
        <w:rPr>
          <w:rFonts w:ascii="Garamond" w:hAnsi="Garamond" w:cs="Times"/>
          <w:szCs w:val="32"/>
        </w:rPr>
      </w:pPr>
    </w:p>
    <w:p w:rsidR="003824F7" w:rsidRDefault="003824F7" w:rsidP="003824F7">
      <w:pPr>
        <w:widowControl w:val="0"/>
        <w:autoSpaceDE w:val="0"/>
        <w:autoSpaceDN w:val="0"/>
        <w:adjustRightInd w:val="0"/>
        <w:rPr>
          <w:rFonts w:ascii="Garamond" w:hAnsi="Garamond" w:cs="Times"/>
          <w:szCs w:val="32"/>
        </w:rPr>
      </w:pPr>
      <w:r w:rsidRPr="003824F7">
        <w:rPr>
          <w:rFonts w:ascii="Garamond" w:hAnsi="Garamond" w:cs="Times"/>
          <w:szCs w:val="32"/>
        </w:rPr>
        <w:t>Questions related to the fulfillment of conditions:</w:t>
      </w:r>
    </w:p>
    <w:p w:rsidR="003824F7" w:rsidRDefault="003824F7" w:rsidP="003824F7">
      <w:pPr>
        <w:pStyle w:val="ListParagraph"/>
        <w:widowControl w:val="0"/>
        <w:numPr>
          <w:ilvl w:val="0"/>
          <w:numId w:val="12"/>
        </w:numPr>
        <w:autoSpaceDE w:val="0"/>
        <w:autoSpaceDN w:val="0"/>
        <w:adjustRightInd w:val="0"/>
        <w:rPr>
          <w:rFonts w:ascii="Garamond" w:hAnsi="Garamond" w:cs="Times"/>
          <w:szCs w:val="32"/>
        </w:rPr>
      </w:pPr>
      <w:r w:rsidRPr="003824F7">
        <w:rPr>
          <w:rFonts w:ascii="Garamond" w:hAnsi="Garamond" w:cs="Times"/>
          <w:szCs w:val="32"/>
        </w:rPr>
        <w:t>Should "dead languages" like Greek and Latin count towards the foreign language requirement?</w:t>
      </w:r>
    </w:p>
    <w:p w:rsidR="003824F7" w:rsidRDefault="003824F7" w:rsidP="003824F7">
      <w:pPr>
        <w:pStyle w:val="ListParagraph"/>
        <w:widowControl w:val="0"/>
        <w:numPr>
          <w:ilvl w:val="0"/>
          <w:numId w:val="12"/>
        </w:numPr>
        <w:autoSpaceDE w:val="0"/>
        <w:autoSpaceDN w:val="0"/>
        <w:adjustRightInd w:val="0"/>
        <w:rPr>
          <w:rFonts w:ascii="Garamond" w:hAnsi="Garamond" w:cs="Times"/>
          <w:szCs w:val="32"/>
        </w:rPr>
      </w:pPr>
      <w:r w:rsidRPr="003824F7">
        <w:rPr>
          <w:rFonts w:ascii="Garamond" w:hAnsi="Garamond" w:cs="Times"/>
          <w:szCs w:val="32"/>
        </w:rPr>
        <w:t>Should academic scholarships count as taxable income?</w:t>
      </w:r>
    </w:p>
    <w:p w:rsidR="003824F7" w:rsidRDefault="003824F7" w:rsidP="003824F7">
      <w:pPr>
        <w:pStyle w:val="ListParagraph"/>
        <w:widowControl w:val="0"/>
        <w:numPr>
          <w:ilvl w:val="0"/>
          <w:numId w:val="12"/>
        </w:numPr>
        <w:autoSpaceDE w:val="0"/>
        <w:autoSpaceDN w:val="0"/>
        <w:adjustRightInd w:val="0"/>
        <w:rPr>
          <w:rFonts w:ascii="Garamond" w:hAnsi="Garamond" w:cs="Times"/>
          <w:szCs w:val="32"/>
        </w:rPr>
      </w:pPr>
      <w:r w:rsidRPr="003824F7">
        <w:rPr>
          <w:rFonts w:ascii="Garamond" w:hAnsi="Garamond" w:cs="Times"/>
          <w:szCs w:val="32"/>
        </w:rPr>
        <w:t>Should nontraditional educational experiences, such as semesters abroad and internships, count for college credit?</w:t>
      </w:r>
    </w:p>
    <w:p w:rsidR="003824F7" w:rsidRDefault="003824F7" w:rsidP="003824F7">
      <w:pPr>
        <w:pStyle w:val="ListParagraph"/>
        <w:widowControl w:val="0"/>
        <w:numPr>
          <w:ilvl w:val="0"/>
          <w:numId w:val="11"/>
        </w:numPr>
        <w:autoSpaceDE w:val="0"/>
        <w:autoSpaceDN w:val="0"/>
        <w:adjustRightInd w:val="0"/>
        <w:rPr>
          <w:rFonts w:ascii="Garamond" w:hAnsi="Garamond" w:cs="Times"/>
          <w:szCs w:val="32"/>
        </w:rPr>
      </w:pPr>
      <w:r w:rsidRPr="003824F7">
        <w:rPr>
          <w:rFonts w:ascii="Garamond" w:hAnsi="Garamond" w:cs="Times"/>
          <w:szCs w:val="32"/>
        </w:rPr>
        <w:t>Should X be count</w:t>
      </w:r>
      <w:r>
        <w:rPr>
          <w:rFonts w:ascii="Garamond" w:hAnsi="Garamond" w:cs="Times"/>
          <w:szCs w:val="32"/>
        </w:rPr>
        <w:t>ed as Y for the purposes of Z? (</w:t>
      </w:r>
      <w:r w:rsidRPr="003824F7">
        <w:rPr>
          <w:rFonts w:ascii="Garamond" w:hAnsi="Garamond" w:cs="Times"/>
          <w:szCs w:val="32"/>
        </w:rPr>
        <w:t>Your own choices here</w:t>
      </w:r>
      <w:r>
        <w:rPr>
          <w:rFonts w:ascii="Garamond" w:hAnsi="Garamond" w:cs="Times"/>
          <w:szCs w:val="32"/>
        </w:rPr>
        <w:t xml:space="preserve"> – see </w:t>
      </w:r>
      <w:r>
        <w:rPr>
          <w:rFonts w:ascii="Garamond" w:hAnsi="Garamond" w:cs="Times"/>
          <w:i/>
          <w:szCs w:val="32"/>
        </w:rPr>
        <w:t xml:space="preserve">EAR </w:t>
      </w:r>
      <w:r>
        <w:rPr>
          <w:rFonts w:ascii="Garamond" w:hAnsi="Garamond" w:cs="Times"/>
          <w:szCs w:val="32"/>
        </w:rPr>
        <w:t>pg. 258 for more examples)</w:t>
      </w:r>
    </w:p>
    <w:p w:rsidR="003824F7" w:rsidRPr="003824F7" w:rsidRDefault="003824F7" w:rsidP="003824F7">
      <w:pPr>
        <w:widowControl w:val="0"/>
        <w:autoSpaceDE w:val="0"/>
        <w:autoSpaceDN w:val="0"/>
        <w:adjustRightInd w:val="0"/>
        <w:ind w:left="360"/>
        <w:rPr>
          <w:rFonts w:ascii="Garamond" w:hAnsi="Garamond" w:cs="Times"/>
          <w:szCs w:val="32"/>
        </w:rPr>
      </w:pPr>
    </w:p>
    <w:p w:rsidR="00E62898" w:rsidRDefault="003824F7" w:rsidP="00E62898">
      <w:pPr>
        <w:widowControl w:val="0"/>
        <w:autoSpaceDE w:val="0"/>
        <w:autoSpaceDN w:val="0"/>
        <w:adjustRightInd w:val="0"/>
        <w:rPr>
          <w:rFonts w:ascii="Garamond" w:hAnsi="Garamond" w:cs="Times"/>
          <w:szCs w:val="32"/>
        </w:rPr>
      </w:pPr>
      <w:r w:rsidRPr="003824F7">
        <w:rPr>
          <w:rFonts w:ascii="Garamond" w:hAnsi="Garamond" w:cs="Times"/>
          <w:szCs w:val="32"/>
        </w:rPr>
        <w:t>Questions related to t</w:t>
      </w:r>
      <w:r w:rsidR="00E62898">
        <w:rPr>
          <w:rFonts w:ascii="Garamond" w:hAnsi="Garamond" w:cs="Times"/>
          <w:szCs w:val="32"/>
        </w:rPr>
        <w:t>he membership in a named class:</w:t>
      </w:r>
    </w:p>
    <w:p w:rsidR="00E62898" w:rsidRDefault="003824F7" w:rsidP="00E62898">
      <w:pPr>
        <w:pStyle w:val="ListParagraph"/>
        <w:widowControl w:val="0"/>
        <w:numPr>
          <w:ilvl w:val="0"/>
          <w:numId w:val="11"/>
        </w:numPr>
        <w:autoSpaceDE w:val="0"/>
        <w:autoSpaceDN w:val="0"/>
        <w:adjustRightInd w:val="0"/>
        <w:rPr>
          <w:rFonts w:ascii="Garamond" w:hAnsi="Garamond" w:cs="Times"/>
          <w:szCs w:val="32"/>
        </w:rPr>
      </w:pPr>
      <w:r w:rsidRPr="00E62898">
        <w:rPr>
          <w:rFonts w:ascii="Garamond" w:hAnsi="Garamond" w:cs="Times"/>
          <w:szCs w:val="32"/>
        </w:rPr>
        <w:t>Is any writer today in a class with William Shakespeare, John Milton, Jane Austen, and/or John Steinbeck?</w:t>
      </w:r>
    </w:p>
    <w:p w:rsidR="00E62898" w:rsidRDefault="003824F7" w:rsidP="00E62898">
      <w:pPr>
        <w:pStyle w:val="ListParagraph"/>
        <w:widowControl w:val="0"/>
        <w:numPr>
          <w:ilvl w:val="0"/>
          <w:numId w:val="11"/>
        </w:numPr>
        <w:autoSpaceDE w:val="0"/>
        <w:autoSpaceDN w:val="0"/>
        <w:adjustRightInd w:val="0"/>
        <w:rPr>
          <w:rFonts w:ascii="Garamond" w:hAnsi="Garamond" w:cs="Times"/>
          <w:szCs w:val="32"/>
        </w:rPr>
      </w:pPr>
      <w:r w:rsidRPr="00E62898">
        <w:rPr>
          <w:rFonts w:ascii="Garamond" w:hAnsi="Garamond" w:cs="Times"/>
          <w:szCs w:val="32"/>
        </w:rPr>
        <w:t>Is any musician today in a class with Elvis, Bob Dylan, the Beatles, and/or Fleetwood Mac?</w:t>
      </w:r>
    </w:p>
    <w:p w:rsidR="00E62898" w:rsidRDefault="003824F7" w:rsidP="00E62898">
      <w:pPr>
        <w:pStyle w:val="ListParagraph"/>
        <w:widowControl w:val="0"/>
        <w:numPr>
          <w:ilvl w:val="0"/>
          <w:numId w:val="11"/>
        </w:numPr>
        <w:autoSpaceDE w:val="0"/>
        <w:autoSpaceDN w:val="0"/>
        <w:adjustRightInd w:val="0"/>
        <w:rPr>
          <w:rFonts w:ascii="Garamond" w:hAnsi="Garamond" w:cs="Times"/>
          <w:szCs w:val="32"/>
        </w:rPr>
      </w:pPr>
      <w:r w:rsidRPr="00E62898">
        <w:rPr>
          <w:rFonts w:ascii="Garamond" w:hAnsi="Garamond" w:cs="Times"/>
          <w:szCs w:val="32"/>
        </w:rPr>
        <w:t>Is any actor today in a class with Jimmy Stewart, Clark Gable, Katherine Hepburn, and/or Elizabeth Taylor?</w:t>
      </w:r>
    </w:p>
    <w:p w:rsidR="00E62898" w:rsidRDefault="003824F7" w:rsidP="00E62898">
      <w:pPr>
        <w:pStyle w:val="ListParagraph"/>
        <w:widowControl w:val="0"/>
        <w:numPr>
          <w:ilvl w:val="0"/>
          <w:numId w:val="11"/>
        </w:numPr>
        <w:autoSpaceDE w:val="0"/>
        <w:autoSpaceDN w:val="0"/>
        <w:adjustRightInd w:val="0"/>
        <w:rPr>
          <w:rFonts w:ascii="Garamond" w:hAnsi="Garamond" w:cs="Times"/>
          <w:szCs w:val="32"/>
        </w:rPr>
      </w:pPr>
      <w:r w:rsidRPr="00E62898">
        <w:rPr>
          <w:rFonts w:ascii="Garamond" w:hAnsi="Garamond" w:cs="Times"/>
          <w:szCs w:val="32"/>
        </w:rPr>
        <w:t>Is any recent president in a class with Washington, Lincoln, and/or Roosevelt?</w:t>
      </w:r>
    </w:p>
    <w:p w:rsidR="00E62898" w:rsidRDefault="003824F7" w:rsidP="00E62898">
      <w:pPr>
        <w:pStyle w:val="ListParagraph"/>
        <w:widowControl w:val="0"/>
        <w:numPr>
          <w:ilvl w:val="0"/>
          <w:numId w:val="11"/>
        </w:numPr>
        <w:autoSpaceDE w:val="0"/>
        <w:autoSpaceDN w:val="0"/>
        <w:adjustRightInd w:val="0"/>
        <w:rPr>
          <w:rFonts w:ascii="Garamond" w:hAnsi="Garamond" w:cs="Times"/>
          <w:szCs w:val="32"/>
        </w:rPr>
      </w:pPr>
      <w:r w:rsidRPr="00E62898">
        <w:rPr>
          <w:rFonts w:ascii="Garamond" w:hAnsi="Garamond" w:cs="Times"/>
          <w:szCs w:val="32"/>
        </w:rPr>
        <w:t>D</w:t>
      </w:r>
      <w:r w:rsidR="00E62898">
        <w:rPr>
          <w:rFonts w:ascii="Garamond" w:hAnsi="Garamond" w:cs="Times"/>
          <w:szCs w:val="32"/>
        </w:rPr>
        <w:t>oes X deserve the status of Y? (Insert your own choices here)</w:t>
      </w:r>
    </w:p>
    <w:p w:rsidR="00E62898" w:rsidRDefault="00E62898" w:rsidP="00E62898">
      <w:pPr>
        <w:widowControl w:val="0"/>
        <w:autoSpaceDE w:val="0"/>
        <w:autoSpaceDN w:val="0"/>
        <w:adjustRightInd w:val="0"/>
        <w:rPr>
          <w:rFonts w:ascii="Garamond" w:hAnsi="Garamond" w:cs="Times"/>
          <w:szCs w:val="32"/>
        </w:rPr>
      </w:pPr>
    </w:p>
    <w:p w:rsidR="00E62898" w:rsidRDefault="00E62898" w:rsidP="00E62898">
      <w:pPr>
        <w:widowControl w:val="0"/>
        <w:autoSpaceDE w:val="0"/>
        <w:autoSpaceDN w:val="0"/>
        <w:adjustRightInd w:val="0"/>
        <w:rPr>
          <w:rFonts w:ascii="Garamond" w:hAnsi="Garamond" w:cs="Times"/>
          <w:szCs w:val="32"/>
        </w:rPr>
      </w:pPr>
    </w:p>
    <w:p w:rsidR="00E62898" w:rsidRDefault="00E62898" w:rsidP="00E62898">
      <w:pPr>
        <w:widowControl w:val="0"/>
        <w:autoSpaceDE w:val="0"/>
        <w:autoSpaceDN w:val="0"/>
        <w:adjustRightInd w:val="0"/>
        <w:rPr>
          <w:rFonts w:ascii="Garamond" w:hAnsi="Garamond" w:cs="Times"/>
          <w:szCs w:val="32"/>
        </w:rPr>
      </w:pPr>
    </w:p>
    <w:p w:rsidR="003824F7" w:rsidRPr="00E62898" w:rsidRDefault="00E62898" w:rsidP="00E62898">
      <w:pPr>
        <w:widowControl w:val="0"/>
        <w:autoSpaceDE w:val="0"/>
        <w:autoSpaceDN w:val="0"/>
        <w:adjustRightInd w:val="0"/>
        <w:rPr>
          <w:rFonts w:ascii="Garamond" w:hAnsi="Garamond" w:cs="Times"/>
          <w:szCs w:val="32"/>
        </w:rPr>
      </w:pPr>
      <w:r>
        <w:rPr>
          <w:rFonts w:ascii="Garamond" w:hAnsi="Garamond" w:cs="Times"/>
          <w:szCs w:val="32"/>
        </w:rPr>
        <w:t>Adapted from N. Kerns, Purdue University (2008)</w:t>
      </w:r>
    </w:p>
    <w:p w:rsidR="00343175" w:rsidRPr="003824F7" w:rsidRDefault="00343175" w:rsidP="003824F7">
      <w:pPr>
        <w:rPr>
          <w:rFonts w:ascii="Garamond" w:hAnsi="Garamond"/>
        </w:rPr>
      </w:pPr>
    </w:p>
    <w:sectPr w:rsidR="00343175" w:rsidRPr="003824F7" w:rsidSect="00290418">
      <w:pgSz w:w="12240" w:h="15840"/>
      <w:pgMar w:top="432" w:right="1440" w:bottom="432" w:left="144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5464D4F8"/>
    <w:lvl w:ilvl="0" w:tplc="00000191">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7685B49"/>
    <w:multiLevelType w:val="hybridMultilevel"/>
    <w:tmpl w:val="290AB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0419E1"/>
    <w:multiLevelType w:val="hybridMultilevel"/>
    <w:tmpl w:val="0F4C3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A722D1C"/>
    <w:multiLevelType w:val="hybridMultilevel"/>
    <w:tmpl w:val="999EB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5B0142"/>
    <w:multiLevelType w:val="hybridMultilevel"/>
    <w:tmpl w:val="BCD6E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6F61F6"/>
    <w:multiLevelType w:val="hybridMultilevel"/>
    <w:tmpl w:val="BB683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A27AF5"/>
    <w:multiLevelType w:val="hybridMultilevel"/>
    <w:tmpl w:val="B5E8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0B6824"/>
    <w:multiLevelType w:val="hybridMultilevel"/>
    <w:tmpl w:val="1268A4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E71178A"/>
    <w:multiLevelType w:val="hybridMultilevel"/>
    <w:tmpl w:val="575A8926"/>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1"/>
  </w:num>
  <w:num w:numId="10">
    <w:abstractNumId w:val="10"/>
  </w:num>
  <w:num w:numId="11">
    <w:abstractNumId w:val="8"/>
  </w:num>
  <w:num w:numId="12">
    <w:abstractNumId w:val="13"/>
  </w:num>
  <w:num w:numId="13">
    <w:abstractNumId w:val="12"/>
  </w:num>
  <w:num w:numId="14">
    <w:abstractNumId w:val="14"/>
  </w:num>
  <w:num w:numId="15">
    <w:abstractNumId w:val="15"/>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rsids>
    <w:rsidRoot w:val="00762F36"/>
    <w:rsid w:val="0007664A"/>
    <w:rsid w:val="00092010"/>
    <w:rsid w:val="002157D3"/>
    <w:rsid w:val="00290418"/>
    <w:rsid w:val="00343175"/>
    <w:rsid w:val="003824F7"/>
    <w:rsid w:val="006B37F0"/>
    <w:rsid w:val="006D7FE0"/>
    <w:rsid w:val="00762F36"/>
    <w:rsid w:val="007D7C06"/>
    <w:rsid w:val="008950BE"/>
    <w:rsid w:val="00AC651C"/>
    <w:rsid w:val="00AE35D1"/>
    <w:rsid w:val="00CA5875"/>
    <w:rsid w:val="00D00813"/>
    <w:rsid w:val="00D26E61"/>
    <w:rsid w:val="00E62898"/>
    <w:rsid w:val="00EB66C4"/>
    <w:rsid w:val="00FA211C"/>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C06"/>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824F7"/>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771</Words>
  <Characters>4400</Characters>
  <Application>Microsoft Macintosh Word</Application>
  <DocSecurity>0</DocSecurity>
  <Lines>36</Lines>
  <Paragraphs>8</Paragraphs>
  <ScaleCrop>false</ScaleCrop>
  <HeadingPairs>
    <vt:vector size="2" baseType="variant">
      <vt:variant>
        <vt:lpstr>Title</vt:lpstr>
      </vt:variant>
      <vt:variant>
        <vt:i4>1</vt:i4>
      </vt:variant>
    </vt:vector>
  </HeadingPairs>
  <TitlesOfParts>
    <vt:vector size="1" baseType="lpstr">
      <vt:lpstr>WR 222 Essay 1: Argument of Definition</vt:lpstr>
    </vt:vector>
  </TitlesOfParts>
  <Company>Oregon State University</Company>
  <LinksUpToDate>false</LinksUpToDate>
  <CharactersWithSpaces>5403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 222 Essay 1: Argument of Definition</dc:title>
  <dc:subject/>
  <dc:creator>Erin O'Sullivan</dc:creator>
  <cp:keywords/>
  <cp:lastModifiedBy>Elizabeth Delf</cp:lastModifiedBy>
  <cp:revision>6</cp:revision>
  <dcterms:created xsi:type="dcterms:W3CDTF">2011-10-04T18:30:00Z</dcterms:created>
  <dcterms:modified xsi:type="dcterms:W3CDTF">2012-01-31T22:44:00Z</dcterms:modified>
</cp:coreProperties>
</file>